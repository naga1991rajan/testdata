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BD4A" w14:textId="6B4D273F" w:rsidR="00AF5839" w:rsidRDefault="00D17E74" w:rsidP="00D17E74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Nagarajan Panneerselvam</w:t>
      </w:r>
    </w:p>
    <w:p w14:paraId="0F1C77DC" w14:textId="77777777" w:rsidR="003F36D8" w:rsidRPr="00886BAC" w:rsidRDefault="003F36D8" w:rsidP="00136FC9">
      <w:pPr>
        <w:rPr>
          <w:rFonts w:ascii="Verdana" w:hAnsi="Verdana"/>
        </w:rPr>
      </w:pPr>
    </w:p>
    <w:p w14:paraId="522EDA55" w14:textId="77777777" w:rsidR="00E4680D" w:rsidRPr="00E4680D" w:rsidRDefault="00E4680D" w:rsidP="00E4680D">
      <w:pPr>
        <w:pStyle w:val="Heading3"/>
        <w:rPr>
          <w:rFonts w:ascii="Verdana" w:hAnsi="Verdana" w:cs="Verdana"/>
          <w:b w:val="0"/>
          <w:smallCaps/>
          <w:color w:val="000000"/>
          <w:spacing w:val="58"/>
          <w:sz w:val="20"/>
        </w:rPr>
      </w:pPr>
      <w:r w:rsidRPr="00E4680D">
        <w:rPr>
          <w:rFonts w:ascii="Verdana" w:hAnsi="Verdana" w:cs="Verdana"/>
          <w:b w:val="0"/>
          <w:smallCaps/>
          <w:color w:val="000000"/>
          <w:spacing w:val="58"/>
          <w:sz w:val="20"/>
        </w:rPr>
        <w:t>Career Summary</w:t>
      </w:r>
    </w:p>
    <w:p w14:paraId="6A7ADD8C" w14:textId="77777777" w:rsidR="002D5F49" w:rsidRDefault="002D5F49" w:rsidP="000820E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06922891" w14:textId="39C4BEEA" w:rsidR="00311627" w:rsidRDefault="0029346B" w:rsidP="0031162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He</w:t>
      </w:r>
      <w:r w:rsidR="00374FCD" w:rsidRPr="00502864">
        <w:rPr>
          <w:rFonts w:ascii="Verdana" w:hAnsi="Verdana"/>
        </w:rPr>
        <w:t xml:space="preserve"> is a</w:t>
      </w:r>
      <w:r w:rsidR="00A325F0">
        <w:rPr>
          <w:rFonts w:ascii="Verdana" w:hAnsi="Verdana"/>
        </w:rPr>
        <w:t xml:space="preserve"> </w:t>
      </w:r>
      <w:r w:rsidR="008C55E9">
        <w:rPr>
          <w:rFonts w:ascii="Verdana" w:hAnsi="Verdana"/>
        </w:rPr>
        <w:t xml:space="preserve">technically </w:t>
      </w:r>
      <w:r w:rsidR="00CA405B">
        <w:rPr>
          <w:rFonts w:ascii="Verdana" w:hAnsi="Verdana"/>
        </w:rPr>
        <w:t xml:space="preserve">seasoned </w:t>
      </w:r>
      <w:r w:rsidR="00311627">
        <w:rPr>
          <w:rFonts w:ascii="Verdana" w:hAnsi="Verdana"/>
        </w:rPr>
        <w:t xml:space="preserve">Software </w:t>
      </w:r>
      <w:r w:rsidR="00D17E74">
        <w:rPr>
          <w:rFonts w:ascii="Verdana" w:hAnsi="Verdana"/>
        </w:rPr>
        <w:t>Test Engineer</w:t>
      </w:r>
      <w:r w:rsidR="00311627">
        <w:rPr>
          <w:rFonts w:ascii="Verdana" w:hAnsi="Verdana"/>
        </w:rPr>
        <w:t xml:space="preserve"> </w:t>
      </w:r>
      <w:r w:rsidR="00FB740B">
        <w:rPr>
          <w:rFonts w:ascii="Verdana" w:hAnsi="Verdana"/>
        </w:rPr>
        <w:t xml:space="preserve">professional with </w:t>
      </w:r>
      <w:r w:rsidR="00CA405B">
        <w:rPr>
          <w:rFonts w:ascii="Verdana" w:hAnsi="Verdana"/>
        </w:rPr>
        <w:t xml:space="preserve">an extensive track record of about </w:t>
      </w:r>
      <w:r w:rsidR="00D17E74">
        <w:rPr>
          <w:rFonts w:ascii="Verdana" w:hAnsi="Verdana"/>
        </w:rPr>
        <w:t>9.5</w:t>
      </w:r>
      <w:r w:rsidR="00FB740B" w:rsidRPr="00B6595A">
        <w:rPr>
          <w:rFonts w:ascii="Verdana" w:hAnsi="Verdana"/>
        </w:rPr>
        <w:t xml:space="preserve"> years </w:t>
      </w:r>
      <w:r w:rsidR="00311627">
        <w:rPr>
          <w:rFonts w:ascii="Verdana" w:hAnsi="Verdana"/>
        </w:rPr>
        <w:t xml:space="preserve">spanning across different roles from a </w:t>
      </w:r>
      <w:r w:rsidR="00D17E74">
        <w:rPr>
          <w:rFonts w:ascii="Verdana" w:hAnsi="Verdana"/>
        </w:rPr>
        <w:t>Test</w:t>
      </w:r>
      <w:r w:rsidR="00311627" w:rsidRPr="00FB740B">
        <w:rPr>
          <w:rFonts w:ascii="Verdana" w:hAnsi="Verdana"/>
        </w:rPr>
        <w:t xml:space="preserve"> Lead, </w:t>
      </w:r>
      <w:r w:rsidR="00D17E74">
        <w:rPr>
          <w:rFonts w:ascii="Verdana" w:hAnsi="Verdana"/>
        </w:rPr>
        <w:t>Senior test engineer</w:t>
      </w:r>
      <w:r w:rsidR="00311627">
        <w:rPr>
          <w:rFonts w:ascii="Verdana" w:hAnsi="Verdana"/>
        </w:rPr>
        <w:t xml:space="preserve"> to that of</w:t>
      </w:r>
      <w:r w:rsidR="002F21C9">
        <w:rPr>
          <w:rFonts w:ascii="Verdana" w:hAnsi="Verdana"/>
        </w:rPr>
        <w:t xml:space="preserve"> sound knowledge o</w:t>
      </w:r>
      <w:r w:rsidR="00D17E74">
        <w:rPr>
          <w:rFonts w:ascii="Verdana" w:hAnsi="Verdana"/>
        </w:rPr>
        <w:t>n</w:t>
      </w:r>
      <w:r w:rsidR="002F21C9">
        <w:rPr>
          <w:rFonts w:ascii="Verdana" w:hAnsi="Verdana"/>
        </w:rPr>
        <w:t xml:space="preserve"> Test</w:t>
      </w:r>
      <w:r w:rsidR="00D17E74">
        <w:rPr>
          <w:rFonts w:ascii="Verdana" w:hAnsi="Verdana"/>
        </w:rPr>
        <w:t xml:space="preserve"> </w:t>
      </w:r>
      <w:r w:rsidR="00311627">
        <w:rPr>
          <w:rFonts w:ascii="Verdana" w:hAnsi="Verdana"/>
        </w:rPr>
        <w:t>Automation</w:t>
      </w:r>
      <w:r w:rsidR="00F75352">
        <w:rPr>
          <w:rFonts w:ascii="Verdana" w:hAnsi="Verdana"/>
        </w:rPr>
        <w:t xml:space="preserve">, </w:t>
      </w:r>
      <w:r w:rsidR="00311627">
        <w:rPr>
          <w:rFonts w:ascii="Verdana" w:hAnsi="Verdana"/>
        </w:rPr>
        <w:t>testing life cycle</w:t>
      </w:r>
      <w:r w:rsidR="00D27A1C">
        <w:rPr>
          <w:rFonts w:ascii="Verdana" w:hAnsi="Verdana"/>
        </w:rPr>
        <w:t>s</w:t>
      </w:r>
      <w:r w:rsidR="00311627" w:rsidRPr="00FB740B">
        <w:rPr>
          <w:rFonts w:ascii="Verdana" w:hAnsi="Verdana"/>
        </w:rPr>
        <w:t xml:space="preserve">, </w:t>
      </w:r>
      <w:r w:rsidR="00F75352">
        <w:rPr>
          <w:rFonts w:ascii="Verdana" w:hAnsi="Verdana"/>
        </w:rPr>
        <w:t>bug lifecycle</w:t>
      </w:r>
      <w:r w:rsidR="00311627" w:rsidRPr="00FB740B">
        <w:rPr>
          <w:rFonts w:ascii="Verdana" w:hAnsi="Verdana"/>
        </w:rPr>
        <w:t xml:space="preserve"> </w:t>
      </w:r>
      <w:r w:rsidR="00D27A1C">
        <w:rPr>
          <w:rFonts w:ascii="Verdana" w:hAnsi="Verdana"/>
        </w:rPr>
        <w:t xml:space="preserve">and </w:t>
      </w:r>
      <w:r w:rsidR="00311627" w:rsidRPr="00FB740B">
        <w:rPr>
          <w:rFonts w:ascii="Verdana" w:hAnsi="Verdana"/>
        </w:rPr>
        <w:t>Team Management</w:t>
      </w:r>
      <w:r w:rsidR="00311627">
        <w:rPr>
          <w:rFonts w:ascii="Verdana" w:hAnsi="Verdana"/>
        </w:rPr>
        <w:t xml:space="preserve"> </w:t>
      </w:r>
    </w:p>
    <w:p w14:paraId="302AFAF3" w14:textId="77777777" w:rsidR="00311627" w:rsidRDefault="00311627" w:rsidP="00CA405B">
      <w:pPr>
        <w:spacing w:line="360" w:lineRule="auto"/>
        <w:jc w:val="both"/>
        <w:rPr>
          <w:rFonts w:ascii="Verdana" w:hAnsi="Verdana"/>
        </w:rPr>
      </w:pPr>
    </w:p>
    <w:p w14:paraId="7BE9FF8F" w14:textId="20E6FF7C" w:rsidR="00D27A1C" w:rsidRDefault="00D27A1C" w:rsidP="00D27A1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As a senior member of the application </w:t>
      </w:r>
      <w:r w:rsidR="00E878E0">
        <w:rPr>
          <w:rFonts w:ascii="Verdana" w:hAnsi="Verdana"/>
        </w:rPr>
        <w:t>testing</w:t>
      </w:r>
      <w:r>
        <w:rPr>
          <w:rFonts w:ascii="Verdana" w:hAnsi="Verdana"/>
        </w:rPr>
        <w:t xml:space="preserve"> team he has played a pivotal role in the e</w:t>
      </w:r>
      <w:r w:rsidRPr="00FB740B">
        <w:rPr>
          <w:rFonts w:ascii="Verdana" w:hAnsi="Verdana"/>
        </w:rPr>
        <w:t xml:space="preserve">nd-to-end </w:t>
      </w:r>
      <w:r w:rsidR="00E878E0">
        <w:rPr>
          <w:rFonts w:ascii="Verdana" w:hAnsi="Verdana"/>
        </w:rPr>
        <w:t>test</w:t>
      </w:r>
      <w:r w:rsidRPr="00FB740B">
        <w:rPr>
          <w:rFonts w:ascii="Verdana" w:hAnsi="Verdana"/>
        </w:rPr>
        <w:t xml:space="preserve"> planning and implementation from scope management, adherence to quality guidelines and norms.</w:t>
      </w:r>
      <w:r>
        <w:rPr>
          <w:rFonts w:ascii="Verdana" w:hAnsi="Verdana"/>
        </w:rPr>
        <w:t xml:space="preserve"> </w:t>
      </w:r>
    </w:p>
    <w:p w14:paraId="5AFE157F" w14:textId="77777777" w:rsidR="00D27A1C" w:rsidRDefault="00D27A1C" w:rsidP="00CA405B">
      <w:pPr>
        <w:spacing w:line="360" w:lineRule="auto"/>
        <w:jc w:val="both"/>
        <w:rPr>
          <w:rFonts w:ascii="Verdana" w:hAnsi="Verdana"/>
        </w:rPr>
      </w:pPr>
    </w:p>
    <w:p w14:paraId="608B8F6A" w14:textId="1096849E" w:rsidR="00D27A1C" w:rsidRDefault="00D27A1C" w:rsidP="00D27A1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His </w:t>
      </w:r>
      <w:r w:rsidR="004C52CB">
        <w:rPr>
          <w:rFonts w:ascii="Verdana" w:hAnsi="Verdana"/>
        </w:rPr>
        <w:t>analytical</w:t>
      </w:r>
      <w:r w:rsidR="00972EB1">
        <w:rPr>
          <w:rFonts w:ascii="Verdana" w:hAnsi="Verdana"/>
        </w:rPr>
        <w:t xml:space="preserve"> </w:t>
      </w:r>
      <w:r w:rsidR="004C52CB">
        <w:rPr>
          <w:rFonts w:ascii="Verdana" w:hAnsi="Verdana"/>
        </w:rPr>
        <w:t>and problem-</w:t>
      </w:r>
      <w:r w:rsidRPr="00977E0C">
        <w:rPr>
          <w:rFonts w:ascii="Verdana" w:hAnsi="Verdana"/>
        </w:rPr>
        <w:t>solving capabilities</w:t>
      </w:r>
      <w:r>
        <w:rPr>
          <w:rFonts w:ascii="Verdana" w:hAnsi="Verdana"/>
        </w:rPr>
        <w:t xml:space="preserve"> have contributed to the successful execution of different Application development projects for global majors such as </w:t>
      </w:r>
    </w:p>
    <w:p w14:paraId="6509AD06" w14:textId="77777777" w:rsidR="0029346B" w:rsidRDefault="0029346B" w:rsidP="00D27A1C">
      <w:pPr>
        <w:spacing w:line="360" w:lineRule="auto"/>
        <w:jc w:val="both"/>
        <w:rPr>
          <w:rFonts w:ascii="Verdana" w:hAnsi="Verdana"/>
        </w:rPr>
      </w:pPr>
    </w:p>
    <w:p w14:paraId="3F3F9F03" w14:textId="5680B58E" w:rsidR="00D27A1C" w:rsidRDefault="00972EB1" w:rsidP="00D27A1C">
      <w:pPr>
        <w:pStyle w:val="BodyText2"/>
        <w:numPr>
          <w:ilvl w:val="0"/>
          <w:numId w:val="36"/>
        </w:numPr>
        <w:spacing w:line="360" w:lineRule="auto"/>
        <w:rPr>
          <w:rFonts w:ascii="Verdana" w:hAnsi="Verdana" w:cs="Arial"/>
          <w:iCs w:val="0"/>
        </w:rPr>
      </w:pPr>
      <w:r>
        <w:rPr>
          <w:rFonts w:ascii="Verdana" w:hAnsi="Verdana"/>
          <w:iCs w:val="0"/>
          <w:lang w:eastAsia="en-US"/>
        </w:rPr>
        <w:t>Mashreq Bank</w:t>
      </w:r>
    </w:p>
    <w:p w14:paraId="06C41C25" w14:textId="28DC9039" w:rsidR="00D27A1C" w:rsidRDefault="00972EB1" w:rsidP="00D27A1C">
      <w:pPr>
        <w:pStyle w:val="BodyText2"/>
        <w:numPr>
          <w:ilvl w:val="0"/>
          <w:numId w:val="36"/>
        </w:numPr>
        <w:spacing w:line="360" w:lineRule="auto"/>
        <w:rPr>
          <w:rFonts w:ascii="Verdana" w:hAnsi="Verdana" w:cs="Arial"/>
          <w:iCs w:val="0"/>
        </w:rPr>
      </w:pPr>
      <w:r>
        <w:rPr>
          <w:rFonts w:ascii="Verdana" w:hAnsi="Verdana" w:cs="Arial"/>
          <w:iCs w:val="0"/>
        </w:rPr>
        <w:t>Air Canada</w:t>
      </w:r>
    </w:p>
    <w:p w14:paraId="2C787A0E" w14:textId="6E277F3F" w:rsidR="00D27A1C" w:rsidRDefault="00972EB1" w:rsidP="00D27A1C">
      <w:pPr>
        <w:pStyle w:val="BodyText2"/>
        <w:numPr>
          <w:ilvl w:val="0"/>
          <w:numId w:val="36"/>
        </w:numPr>
        <w:spacing w:line="360" w:lineRule="auto"/>
        <w:rPr>
          <w:rFonts w:ascii="Verdana" w:hAnsi="Verdana" w:cs="Arial"/>
          <w:iCs w:val="0"/>
        </w:rPr>
      </w:pPr>
      <w:proofErr w:type="spellStart"/>
      <w:r>
        <w:rPr>
          <w:rFonts w:ascii="Verdana" w:hAnsi="Verdana" w:cs="Arial"/>
          <w:iCs w:val="0"/>
        </w:rPr>
        <w:t>Llyods</w:t>
      </w:r>
      <w:proofErr w:type="spellEnd"/>
    </w:p>
    <w:p w14:paraId="24EF30EC" w14:textId="77777777" w:rsidR="00D27A1C" w:rsidRDefault="00D27A1C" w:rsidP="00CA405B">
      <w:pPr>
        <w:spacing w:line="360" w:lineRule="auto"/>
        <w:jc w:val="both"/>
        <w:rPr>
          <w:rFonts w:ascii="Verdana" w:hAnsi="Verdana"/>
        </w:rPr>
      </w:pPr>
    </w:p>
    <w:p w14:paraId="07348C4E" w14:textId="77777777" w:rsidR="00E4680D" w:rsidRPr="0047655E" w:rsidRDefault="00E4680D" w:rsidP="00E4680D">
      <w:pPr>
        <w:pStyle w:val="Standard"/>
        <w:spacing w:line="360" w:lineRule="auto"/>
        <w:ind w:right="-58"/>
        <w:jc w:val="both"/>
        <w:rPr>
          <w:rFonts w:ascii="Verdana" w:hAnsi="Verdana" w:cs="Verdana"/>
          <w:b/>
          <w:sz w:val="20"/>
          <w:szCs w:val="20"/>
        </w:rPr>
      </w:pPr>
      <w:r w:rsidRPr="0047655E">
        <w:rPr>
          <w:rFonts w:ascii="Verdana" w:hAnsi="Verdana" w:cs="Verdana"/>
          <w:b/>
          <w:sz w:val="20"/>
          <w:szCs w:val="20"/>
        </w:rPr>
        <w:t xml:space="preserve">Key Responsibilities Handled  </w:t>
      </w:r>
    </w:p>
    <w:p w14:paraId="05F73327" w14:textId="77777777" w:rsidR="00FB740B" w:rsidRDefault="00FB740B" w:rsidP="00FB740B">
      <w:pPr>
        <w:spacing w:line="285" w:lineRule="exact"/>
        <w:rPr>
          <w:sz w:val="24"/>
          <w:szCs w:val="24"/>
        </w:rPr>
      </w:pPr>
    </w:p>
    <w:p w14:paraId="77721616" w14:textId="2B5AB73A" w:rsidR="00D27A1C" w:rsidRDefault="00311627" w:rsidP="00311627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FB740B">
        <w:rPr>
          <w:rFonts w:ascii="Verdana" w:hAnsi="Verdana"/>
        </w:rPr>
        <w:t xml:space="preserve">Working with stakeholders to gather business requirements, </w:t>
      </w:r>
      <w:r w:rsidR="00014FD2">
        <w:rPr>
          <w:rFonts w:ascii="Verdana" w:hAnsi="Verdana"/>
        </w:rPr>
        <w:t>prioritizing</w:t>
      </w:r>
      <w:r w:rsidRPr="00FB740B">
        <w:rPr>
          <w:rFonts w:ascii="Verdana" w:hAnsi="Verdana"/>
        </w:rPr>
        <w:t xml:space="preserve"> user stories, sprint planning, </w:t>
      </w:r>
      <w:r w:rsidR="00D27A1C">
        <w:rPr>
          <w:rFonts w:ascii="Verdana" w:hAnsi="Verdana"/>
        </w:rPr>
        <w:t>etc.</w:t>
      </w:r>
    </w:p>
    <w:p w14:paraId="6EC64FA9" w14:textId="7C704C6F" w:rsidR="004C52CB" w:rsidRPr="00FB740B" w:rsidRDefault="004C52CB" w:rsidP="004C52CB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FB740B">
        <w:rPr>
          <w:rFonts w:ascii="Verdana" w:hAnsi="Verdana"/>
        </w:rPr>
        <w:t xml:space="preserve">Streamlining the process by redefining and simplifying the </w:t>
      </w:r>
      <w:r w:rsidR="00014FD2">
        <w:rPr>
          <w:rFonts w:ascii="Verdana" w:hAnsi="Verdana"/>
        </w:rPr>
        <w:t>Test cases</w:t>
      </w:r>
      <w:r w:rsidRPr="00FB740B">
        <w:rPr>
          <w:rFonts w:ascii="Verdana" w:hAnsi="Verdana"/>
        </w:rPr>
        <w:t xml:space="preserve"> and introducing quality checks, pre-validations.</w:t>
      </w:r>
    </w:p>
    <w:p w14:paraId="48EB0865" w14:textId="37AEE334" w:rsidR="00D27A1C" w:rsidRPr="00FB740B" w:rsidRDefault="00D27A1C" w:rsidP="00D27A1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FB740B">
        <w:rPr>
          <w:rFonts w:ascii="Verdana" w:hAnsi="Verdana"/>
        </w:rPr>
        <w:t xml:space="preserve">UI/UX </w:t>
      </w:r>
      <w:r w:rsidR="00014FD2">
        <w:rPr>
          <w:rFonts w:ascii="Verdana" w:hAnsi="Verdana"/>
        </w:rPr>
        <w:t>testing</w:t>
      </w:r>
      <w:r w:rsidRPr="00FB740B">
        <w:rPr>
          <w:rFonts w:ascii="Verdana" w:hAnsi="Verdana"/>
        </w:rPr>
        <w:t xml:space="preserve"> with </w:t>
      </w:r>
      <w:r w:rsidR="00014FD2">
        <w:rPr>
          <w:rFonts w:ascii="Verdana" w:hAnsi="Verdana"/>
        </w:rPr>
        <w:t>requirement scope</w:t>
      </w:r>
      <w:r w:rsidR="00EB6413">
        <w:rPr>
          <w:rFonts w:ascii="Verdana" w:hAnsi="Verdana"/>
        </w:rPr>
        <w:t xml:space="preserve"> with cross browser testing across various browsers</w:t>
      </w:r>
    </w:p>
    <w:p w14:paraId="7BADEA39" w14:textId="30EDAE14" w:rsidR="00D27A1C" w:rsidRDefault="00D27A1C" w:rsidP="00D27A1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FB740B">
        <w:rPr>
          <w:rFonts w:ascii="Verdana" w:hAnsi="Verdana"/>
        </w:rPr>
        <w:t xml:space="preserve">Worked on various features of ticketing systems like </w:t>
      </w:r>
      <w:proofErr w:type="spellStart"/>
      <w:r w:rsidRPr="00FB740B">
        <w:rPr>
          <w:rFonts w:ascii="Verdana" w:hAnsi="Verdana"/>
        </w:rPr>
        <w:t>JIRA</w:t>
      </w:r>
      <w:r w:rsidR="00E25545">
        <w:rPr>
          <w:rFonts w:ascii="Verdana" w:hAnsi="Verdana"/>
        </w:rPr>
        <w:t>,Microsoft</w:t>
      </w:r>
      <w:proofErr w:type="spellEnd"/>
      <w:r w:rsidR="00E25545">
        <w:rPr>
          <w:rFonts w:ascii="Verdana" w:hAnsi="Verdana"/>
        </w:rPr>
        <w:t xml:space="preserve"> Azure, Mantis to track the bugs</w:t>
      </w:r>
    </w:p>
    <w:p w14:paraId="1BA7C29F" w14:textId="77777777" w:rsidR="00524B87" w:rsidRPr="00524B87" w:rsidRDefault="00524B87" w:rsidP="00524B87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524B87">
        <w:rPr>
          <w:rFonts w:ascii="Verdana" w:hAnsi="Verdana"/>
        </w:rPr>
        <w:t>Effort estimation for the regression suites</w:t>
      </w:r>
    </w:p>
    <w:p w14:paraId="0DE21612" w14:textId="77777777" w:rsidR="00524B87" w:rsidRPr="00524B87" w:rsidRDefault="00524B87" w:rsidP="00524B87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524B87">
        <w:rPr>
          <w:rFonts w:ascii="Verdana" w:hAnsi="Verdana"/>
        </w:rPr>
        <w:t>Convert Manual cases to Automation cases after the feasibility study</w:t>
      </w:r>
    </w:p>
    <w:p w14:paraId="35756EE1" w14:textId="77777777" w:rsidR="00524B87" w:rsidRPr="00524B87" w:rsidRDefault="00524B87" w:rsidP="00524B87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524B87">
        <w:rPr>
          <w:rFonts w:ascii="Verdana" w:hAnsi="Verdana"/>
        </w:rPr>
        <w:t xml:space="preserve">Follow Kanban board as a part of agile and attend the </w:t>
      </w:r>
      <w:proofErr w:type="spellStart"/>
      <w:r w:rsidRPr="00524B87">
        <w:rPr>
          <w:rFonts w:ascii="Verdana" w:hAnsi="Verdana"/>
        </w:rPr>
        <w:t>stand up</w:t>
      </w:r>
      <w:proofErr w:type="spellEnd"/>
      <w:r w:rsidRPr="00524B87">
        <w:rPr>
          <w:rFonts w:ascii="Verdana" w:hAnsi="Verdana"/>
        </w:rPr>
        <w:t xml:space="preserve"> calls</w:t>
      </w:r>
    </w:p>
    <w:p w14:paraId="22B5022A" w14:textId="77777777" w:rsidR="00524B87" w:rsidRPr="00524B87" w:rsidRDefault="00524B87" w:rsidP="00524B87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524B87">
        <w:rPr>
          <w:rFonts w:ascii="Verdana" w:hAnsi="Verdana"/>
        </w:rPr>
        <w:t>Run the existing automation packs to ensure the integrity in all the environments such as integration, development and UAT environments</w:t>
      </w:r>
    </w:p>
    <w:p w14:paraId="0AFD67F6" w14:textId="77777777" w:rsidR="00AD615D" w:rsidRPr="00AD615D" w:rsidRDefault="00AD615D" w:rsidP="00AD615D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AD615D">
        <w:rPr>
          <w:rFonts w:ascii="Verdana" w:hAnsi="Verdana"/>
        </w:rPr>
        <w:t>Test suite preparation for Sanity and INT environment</w:t>
      </w:r>
    </w:p>
    <w:p w14:paraId="368A02E3" w14:textId="77777777" w:rsidR="00AD615D" w:rsidRPr="00AD615D" w:rsidRDefault="00AD615D" w:rsidP="00AD615D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AD615D">
        <w:rPr>
          <w:rFonts w:ascii="Verdana" w:hAnsi="Verdana"/>
        </w:rPr>
        <w:lastRenderedPageBreak/>
        <w:t>Responsible to executing the test cases to perform testing over Sanity and INT environment</w:t>
      </w:r>
    </w:p>
    <w:p w14:paraId="15FC3DA4" w14:textId="2305AF2C" w:rsidR="00977E0C" w:rsidRPr="004B67B0" w:rsidRDefault="00AD615D" w:rsidP="00A133CA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AD615D">
        <w:rPr>
          <w:rFonts w:ascii="Verdana" w:hAnsi="Verdana"/>
        </w:rPr>
        <w:t>Assist the automation team to develop the pseudo code and locators</w:t>
      </w:r>
    </w:p>
    <w:p w14:paraId="08D569EA" w14:textId="77777777" w:rsidR="00E4680D" w:rsidRPr="00E4680D" w:rsidRDefault="00E4680D" w:rsidP="00E4680D">
      <w:pPr>
        <w:pStyle w:val="Heading3"/>
        <w:rPr>
          <w:rFonts w:ascii="Verdana" w:hAnsi="Verdana" w:cs="Verdana"/>
          <w:b w:val="0"/>
          <w:smallCaps/>
          <w:spacing w:val="58"/>
          <w:sz w:val="20"/>
        </w:rPr>
      </w:pPr>
      <w:r w:rsidRPr="00E4680D">
        <w:rPr>
          <w:rFonts w:ascii="Verdana" w:hAnsi="Verdana" w:cs="Verdana"/>
          <w:b w:val="0"/>
          <w:smallCaps/>
          <w:spacing w:val="58"/>
          <w:sz w:val="20"/>
        </w:rPr>
        <w:t>Areas of Expertise</w:t>
      </w:r>
      <w:r w:rsidRPr="00E4680D">
        <w:rPr>
          <w:rFonts w:ascii="Verdana" w:hAnsi="Verdana" w:cs="Verdana"/>
          <w:b w:val="0"/>
          <w:smallCaps/>
          <w:spacing w:val="58"/>
          <w:sz w:val="20"/>
        </w:rPr>
        <w:tab/>
      </w:r>
    </w:p>
    <w:p w14:paraId="6707F2D4" w14:textId="1F4A7859" w:rsidR="007032A4" w:rsidRDefault="007032A4" w:rsidP="0017757C">
      <w:pPr>
        <w:spacing w:line="360" w:lineRule="auto"/>
        <w:ind w:right="-58"/>
        <w:jc w:val="both"/>
        <w:rPr>
          <w:rFonts w:ascii="Verdana" w:hAnsi="Verdana"/>
          <w:snapToGrid/>
        </w:rPr>
      </w:pPr>
    </w:p>
    <w:p w14:paraId="07823D34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 xml:space="preserve">Having Good experience in Selenium Web driver </w:t>
      </w:r>
    </w:p>
    <w:p w14:paraId="2A72B1EF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Experienced in writing the Test Scripts using TestNG, Selenium Web Driver and Apache POI.</w:t>
      </w:r>
    </w:p>
    <w:p w14:paraId="0D20E097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Worked with Page Object Model Framework using TestNG and Data driver frameworks</w:t>
      </w:r>
    </w:p>
    <w:p w14:paraId="4154AE43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Experience in creating and enhancing both manual Test cases and Test Scripts created in selenium</w:t>
      </w:r>
    </w:p>
    <w:p w14:paraId="68AE1D06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Well acquainted with STLC, SDLC and Bug life cycle.</w:t>
      </w:r>
    </w:p>
    <w:p w14:paraId="7A9C6377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Expertise in Web based applications testing (Both Manual and Automation).</w:t>
      </w:r>
    </w:p>
    <w:p w14:paraId="5CA0C8D6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Good knowledge on Agile Methodologies. </w:t>
      </w:r>
    </w:p>
    <w:p w14:paraId="1F459648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Compatibility Testing done with every build using various Browsers.</w:t>
      </w:r>
    </w:p>
    <w:p w14:paraId="4BA30825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Expertise in System Testing, Functional Testing and Regression Testing.</w:t>
      </w:r>
    </w:p>
    <w:p w14:paraId="487C51ED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Experience in Carrying out Smoke Testing and Ad-hoc testing.</w:t>
      </w:r>
    </w:p>
    <w:p w14:paraId="645FCCCF" w14:textId="77777777" w:rsidR="0017757C" w:rsidRPr="0017757C" w:rsidRDefault="0017757C" w:rsidP="0017757C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 w:rsidRPr="0017757C">
        <w:rPr>
          <w:rFonts w:ascii="Verdana" w:hAnsi="Verdana"/>
        </w:rPr>
        <w:t>Experience in Defect life cycle management</w:t>
      </w:r>
    </w:p>
    <w:p w14:paraId="33F1ECE3" w14:textId="3BBF85A2" w:rsidR="00234B9C" w:rsidRDefault="009E7BA8" w:rsidP="00FB740B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>
        <w:rPr>
          <w:rFonts w:ascii="Verdana" w:hAnsi="Verdana"/>
        </w:rPr>
        <w:t>Programming</w:t>
      </w:r>
      <w:r w:rsidR="00234B9C">
        <w:rPr>
          <w:rFonts w:ascii="Verdana" w:hAnsi="Verdana"/>
        </w:rPr>
        <w:t xml:space="preserve"> : </w:t>
      </w:r>
      <w:r>
        <w:rPr>
          <w:rFonts w:ascii="Verdana" w:hAnsi="Verdana"/>
        </w:rPr>
        <w:t>Java</w:t>
      </w:r>
      <w:r w:rsidR="00234B9C">
        <w:rPr>
          <w:rFonts w:ascii="Verdana" w:hAnsi="Verdana"/>
        </w:rPr>
        <w:t xml:space="preserve"> </w:t>
      </w:r>
    </w:p>
    <w:p w14:paraId="63198C5E" w14:textId="2F08D92C" w:rsidR="00234B9C" w:rsidRDefault="009E7BA8" w:rsidP="00FB740B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>
        <w:rPr>
          <w:rFonts w:ascii="Verdana" w:hAnsi="Verdana"/>
        </w:rPr>
        <w:t>Build</w:t>
      </w:r>
      <w:r w:rsidR="00234B9C">
        <w:rPr>
          <w:rFonts w:ascii="Verdana" w:hAnsi="Verdana"/>
        </w:rPr>
        <w:t xml:space="preserve"> Tools : </w:t>
      </w:r>
      <w:r>
        <w:rPr>
          <w:rFonts w:ascii="Verdana" w:hAnsi="Verdana"/>
        </w:rPr>
        <w:t>Maven</w:t>
      </w:r>
    </w:p>
    <w:p w14:paraId="662ACC0F" w14:textId="683C3F0C" w:rsidR="00234B9C" w:rsidRDefault="009E7BA8" w:rsidP="00FB740B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>
        <w:rPr>
          <w:rFonts w:ascii="Verdana" w:hAnsi="Verdana"/>
        </w:rPr>
        <w:t xml:space="preserve">Automation </w:t>
      </w:r>
      <w:r w:rsidR="00234B9C">
        <w:rPr>
          <w:rFonts w:ascii="Verdana" w:hAnsi="Verdana"/>
        </w:rPr>
        <w:t xml:space="preserve">Tool : </w:t>
      </w:r>
      <w:r>
        <w:rPr>
          <w:rFonts w:ascii="Verdana" w:hAnsi="Verdana"/>
        </w:rPr>
        <w:t>Selenium</w:t>
      </w:r>
    </w:p>
    <w:p w14:paraId="12E35A75" w14:textId="3F2DDD14" w:rsidR="00234B9C" w:rsidRDefault="00234B9C" w:rsidP="00FB740B">
      <w:pPr>
        <w:numPr>
          <w:ilvl w:val="0"/>
          <w:numId w:val="5"/>
        </w:numPr>
        <w:spacing w:line="360" w:lineRule="auto"/>
        <w:ind w:right="-58"/>
        <w:jc w:val="both"/>
        <w:rPr>
          <w:rFonts w:ascii="Verdana" w:hAnsi="Verdana"/>
        </w:rPr>
      </w:pPr>
      <w:r>
        <w:rPr>
          <w:rFonts w:ascii="Verdana" w:hAnsi="Verdana"/>
        </w:rPr>
        <w:t>Test / Defect Management tools : JIRA</w:t>
      </w:r>
      <w:r w:rsidR="009E7BA8">
        <w:rPr>
          <w:rFonts w:ascii="Verdana" w:hAnsi="Verdana"/>
        </w:rPr>
        <w:t>, ALM, MTM,</w:t>
      </w:r>
      <w:r w:rsidR="00165A76">
        <w:rPr>
          <w:rFonts w:ascii="Verdana" w:hAnsi="Verdana"/>
        </w:rPr>
        <w:t xml:space="preserve"> Azure </w:t>
      </w:r>
      <w:proofErr w:type="spellStart"/>
      <w:r w:rsidR="00165A76">
        <w:rPr>
          <w:rFonts w:ascii="Verdana" w:hAnsi="Verdana"/>
        </w:rPr>
        <w:t>devops</w:t>
      </w:r>
      <w:proofErr w:type="spellEnd"/>
    </w:p>
    <w:p w14:paraId="237930BE" w14:textId="77777777" w:rsidR="00165A76" w:rsidRDefault="00165A76" w:rsidP="00165A76">
      <w:pPr>
        <w:spacing w:line="360" w:lineRule="auto"/>
        <w:ind w:right="-58"/>
        <w:jc w:val="both"/>
        <w:rPr>
          <w:rFonts w:ascii="Verdana" w:hAnsi="Verdana"/>
        </w:rPr>
      </w:pPr>
    </w:p>
    <w:p w14:paraId="45342FBF" w14:textId="209F89E1" w:rsidR="00E4680D" w:rsidRPr="00165A76" w:rsidRDefault="00E4680D" w:rsidP="00165A76">
      <w:pPr>
        <w:spacing w:line="360" w:lineRule="auto"/>
        <w:ind w:right="-58"/>
        <w:jc w:val="both"/>
        <w:rPr>
          <w:rFonts w:ascii="Verdana" w:hAnsi="Verdana" w:cs="Verdana"/>
          <w:smallCaps/>
          <w:spacing w:val="58"/>
        </w:rPr>
      </w:pPr>
      <w:r w:rsidRPr="00165A76">
        <w:rPr>
          <w:rFonts w:ascii="Verdana" w:hAnsi="Verdana" w:cs="Verdana"/>
          <w:smallCaps/>
          <w:spacing w:val="58"/>
        </w:rPr>
        <w:t>Experience Summary</w:t>
      </w:r>
    </w:p>
    <w:p w14:paraId="7E187A9D" w14:textId="77777777" w:rsidR="00374FCD" w:rsidRDefault="00374FCD" w:rsidP="00374FCD">
      <w:pPr>
        <w:rPr>
          <w:rFonts w:ascii="Verdana" w:hAnsi="Verdana"/>
          <w:szCs w:val="22"/>
        </w:rPr>
      </w:pPr>
    </w:p>
    <w:p w14:paraId="0C24DD23" w14:textId="77777777" w:rsidR="0029346B" w:rsidRDefault="00F9757C" w:rsidP="0029346B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>
        <w:rPr>
          <w:rFonts w:ascii="Verdana" w:hAnsi="Verdana"/>
          <w:b w:val="0"/>
          <w:smallCaps/>
          <w:shadow/>
          <w:spacing w:val="58"/>
          <w:sz w:val="20"/>
        </w:rPr>
        <w:t>Expleo solutions limited(Former</w:t>
      </w:r>
      <w:r w:rsidR="0029346B">
        <w:rPr>
          <w:rFonts w:ascii="Verdana" w:hAnsi="Verdana"/>
          <w:b w:val="0"/>
          <w:smallCaps/>
          <w:shadow/>
          <w:spacing w:val="58"/>
          <w:sz w:val="20"/>
        </w:rPr>
        <w:t>ly SQS India BFSI LTD)</w:t>
      </w:r>
    </w:p>
    <w:p w14:paraId="7D44442E" w14:textId="2D6A4441" w:rsidR="0029346B" w:rsidRDefault="008652E1" w:rsidP="0029346B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>
        <w:rPr>
          <w:rFonts w:ascii="Verdana" w:hAnsi="Verdana"/>
          <w:b w:val="0"/>
          <w:smallCaps/>
          <w:shadow/>
          <w:spacing w:val="58"/>
          <w:sz w:val="20"/>
        </w:rPr>
        <w:t>Lead</w:t>
      </w:r>
      <w:r w:rsidR="0029346B" w:rsidRPr="00941F8A">
        <w:rPr>
          <w:rFonts w:ascii="Verdana" w:hAnsi="Verdana"/>
          <w:b w:val="0"/>
          <w:smallCaps/>
          <w:shadow/>
          <w:spacing w:val="58"/>
          <w:sz w:val="20"/>
        </w:rPr>
        <w:t xml:space="preserve"> Engineer</w:t>
      </w:r>
    </w:p>
    <w:p w14:paraId="3EF888F4" w14:textId="77777777" w:rsidR="0029346B" w:rsidRDefault="0029346B" w:rsidP="00374FCD">
      <w:pPr>
        <w:rPr>
          <w:rFonts w:ascii="Verdana" w:hAnsi="Verdana"/>
          <w:szCs w:val="22"/>
        </w:rPr>
      </w:pPr>
    </w:p>
    <w:p w14:paraId="5FAAD660" w14:textId="476E3DCB" w:rsidR="00941F8A" w:rsidRDefault="008652E1" w:rsidP="00212A02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>
        <w:rPr>
          <w:rFonts w:ascii="Verdana" w:hAnsi="Verdana"/>
          <w:b w:val="0"/>
          <w:smallCaps/>
          <w:shadow/>
          <w:spacing w:val="58"/>
          <w:sz w:val="20"/>
        </w:rPr>
        <w:t>dxc technologies</w:t>
      </w:r>
      <w:r w:rsidR="00941F8A" w:rsidRPr="00941F8A">
        <w:rPr>
          <w:rFonts w:ascii="Verdana" w:hAnsi="Verdana"/>
          <w:b w:val="0"/>
          <w:smallCaps/>
          <w:shadow/>
          <w:spacing w:val="58"/>
          <w:sz w:val="20"/>
        </w:rPr>
        <w:t xml:space="preserve"> </w:t>
      </w:r>
    </w:p>
    <w:p w14:paraId="37EF03A2" w14:textId="2E0B0A07" w:rsidR="00941F8A" w:rsidRDefault="007C28EC" w:rsidP="00212A02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>
        <w:rPr>
          <w:rFonts w:ascii="Verdana" w:hAnsi="Verdana"/>
          <w:b w:val="0"/>
          <w:smallCaps/>
          <w:shadow/>
          <w:spacing w:val="58"/>
          <w:sz w:val="20"/>
        </w:rPr>
        <w:t>professional 1 test engineer</w:t>
      </w:r>
    </w:p>
    <w:p w14:paraId="676B20C3" w14:textId="77777777" w:rsidR="00212A02" w:rsidRPr="00212A02" w:rsidRDefault="00212A02" w:rsidP="00E07466">
      <w:pPr>
        <w:rPr>
          <w:lang w:eastAsia="x-none"/>
        </w:rPr>
      </w:pPr>
    </w:p>
    <w:p w14:paraId="13D4BA8D" w14:textId="7D1F8649" w:rsidR="00941F8A" w:rsidRDefault="00B91B7D" w:rsidP="00212A02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proofErr w:type="spellStart"/>
      <w:r>
        <w:rPr>
          <w:rFonts w:ascii="Verdana" w:hAnsi="Verdana"/>
          <w:b w:val="0"/>
          <w:smallCaps/>
          <w:shadow/>
          <w:spacing w:val="58"/>
          <w:sz w:val="20"/>
        </w:rPr>
        <w:t>equiniti</w:t>
      </w:r>
      <w:proofErr w:type="spellEnd"/>
      <w:r>
        <w:rPr>
          <w:rFonts w:ascii="Verdana" w:hAnsi="Verdana"/>
          <w:b w:val="0"/>
          <w:smallCaps/>
          <w:shadow/>
          <w:spacing w:val="58"/>
          <w:sz w:val="20"/>
        </w:rPr>
        <w:t xml:space="preserve"> </w:t>
      </w:r>
      <w:proofErr w:type="spellStart"/>
      <w:r>
        <w:rPr>
          <w:rFonts w:ascii="Verdana" w:hAnsi="Verdana"/>
          <w:b w:val="0"/>
          <w:smallCaps/>
          <w:shadow/>
          <w:spacing w:val="58"/>
          <w:sz w:val="20"/>
        </w:rPr>
        <w:t>india</w:t>
      </w:r>
      <w:proofErr w:type="spellEnd"/>
      <w:r>
        <w:rPr>
          <w:rFonts w:ascii="Verdana" w:hAnsi="Verdana"/>
          <w:b w:val="0"/>
          <w:smallCaps/>
          <w:shadow/>
          <w:spacing w:val="58"/>
          <w:sz w:val="20"/>
        </w:rPr>
        <w:t xml:space="preserve"> </w:t>
      </w:r>
      <w:r w:rsidR="00941F8A" w:rsidRPr="00941F8A">
        <w:rPr>
          <w:rFonts w:ascii="Verdana" w:hAnsi="Verdana"/>
          <w:b w:val="0"/>
          <w:smallCaps/>
          <w:shadow/>
          <w:spacing w:val="58"/>
          <w:sz w:val="20"/>
        </w:rPr>
        <w:t xml:space="preserve">Private Limited </w:t>
      </w:r>
    </w:p>
    <w:p w14:paraId="6305614D" w14:textId="74CE5A9C" w:rsidR="00212A02" w:rsidRDefault="00941F8A" w:rsidP="00212A02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 w:rsidRPr="00941F8A">
        <w:rPr>
          <w:rFonts w:ascii="Verdana" w:hAnsi="Verdana"/>
          <w:b w:val="0"/>
          <w:smallCaps/>
          <w:shadow/>
          <w:spacing w:val="58"/>
          <w:sz w:val="20"/>
        </w:rPr>
        <w:t>Software</w:t>
      </w:r>
      <w:r w:rsidR="00296D65">
        <w:rPr>
          <w:rFonts w:ascii="Verdana" w:hAnsi="Verdana"/>
          <w:b w:val="0"/>
          <w:smallCaps/>
          <w:shadow/>
          <w:spacing w:val="58"/>
          <w:sz w:val="20"/>
        </w:rPr>
        <w:t xml:space="preserve"> Test</w:t>
      </w:r>
      <w:r w:rsidRPr="00941F8A">
        <w:rPr>
          <w:rFonts w:ascii="Verdana" w:hAnsi="Verdana"/>
          <w:b w:val="0"/>
          <w:smallCaps/>
          <w:shadow/>
          <w:spacing w:val="58"/>
          <w:sz w:val="20"/>
        </w:rPr>
        <w:t xml:space="preserve"> Engineer</w:t>
      </w:r>
    </w:p>
    <w:p w14:paraId="6072BC02" w14:textId="77777777" w:rsidR="00212A02" w:rsidRDefault="00212A02" w:rsidP="00374FCD">
      <w:pPr>
        <w:rPr>
          <w:rFonts w:ascii="Verdana" w:hAnsi="Verdana"/>
          <w:szCs w:val="22"/>
        </w:rPr>
      </w:pPr>
    </w:p>
    <w:p w14:paraId="2CA38E4A" w14:textId="4C9AFD39" w:rsidR="00941F8A" w:rsidRDefault="00B91B7D" w:rsidP="00A133CA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>
        <w:rPr>
          <w:rFonts w:ascii="Verdana" w:hAnsi="Verdana"/>
          <w:b w:val="0"/>
          <w:smallCaps/>
          <w:shadow/>
          <w:spacing w:val="58"/>
          <w:sz w:val="20"/>
        </w:rPr>
        <w:t xml:space="preserve">DSSI </w:t>
      </w:r>
      <w:proofErr w:type="spellStart"/>
      <w:r>
        <w:rPr>
          <w:rFonts w:ascii="Verdana" w:hAnsi="Verdana"/>
          <w:b w:val="0"/>
          <w:smallCaps/>
          <w:shadow/>
          <w:spacing w:val="58"/>
          <w:sz w:val="20"/>
        </w:rPr>
        <w:t>india</w:t>
      </w:r>
      <w:proofErr w:type="spellEnd"/>
      <w:r>
        <w:rPr>
          <w:rFonts w:ascii="Verdana" w:hAnsi="Verdana"/>
          <w:b w:val="0"/>
          <w:smallCaps/>
          <w:shadow/>
          <w:spacing w:val="58"/>
          <w:sz w:val="20"/>
        </w:rPr>
        <w:t xml:space="preserve"> private limited</w:t>
      </w:r>
    </w:p>
    <w:p w14:paraId="19968680" w14:textId="5FEB71AB" w:rsidR="00A133CA" w:rsidRDefault="00941F8A" w:rsidP="00A133CA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 w:rsidRPr="00941F8A">
        <w:rPr>
          <w:rFonts w:ascii="Verdana" w:hAnsi="Verdana"/>
          <w:b w:val="0"/>
          <w:smallCaps/>
          <w:shadow/>
          <w:spacing w:val="58"/>
          <w:sz w:val="20"/>
        </w:rPr>
        <w:t>Software</w:t>
      </w:r>
      <w:r w:rsidR="00296D65">
        <w:rPr>
          <w:rFonts w:ascii="Verdana" w:hAnsi="Verdana"/>
          <w:b w:val="0"/>
          <w:smallCaps/>
          <w:shadow/>
          <w:spacing w:val="58"/>
          <w:sz w:val="20"/>
        </w:rPr>
        <w:t xml:space="preserve"> Test</w:t>
      </w:r>
      <w:r w:rsidRPr="00941F8A">
        <w:rPr>
          <w:rFonts w:ascii="Verdana" w:hAnsi="Verdana"/>
          <w:b w:val="0"/>
          <w:smallCaps/>
          <w:shadow/>
          <w:spacing w:val="58"/>
          <w:sz w:val="20"/>
        </w:rPr>
        <w:t xml:space="preserve"> Engineer</w:t>
      </w:r>
    </w:p>
    <w:p w14:paraId="3EB29944" w14:textId="77777777" w:rsidR="00A133CA" w:rsidRDefault="00A133CA" w:rsidP="00374FCD">
      <w:pPr>
        <w:rPr>
          <w:rFonts w:ascii="Verdana" w:hAnsi="Verdana"/>
          <w:szCs w:val="22"/>
        </w:rPr>
      </w:pPr>
    </w:p>
    <w:p w14:paraId="64AEAB74" w14:textId="1F5C0EE7" w:rsidR="00941F8A" w:rsidRDefault="00B91B7D" w:rsidP="00941F8A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proofErr w:type="spellStart"/>
      <w:r>
        <w:rPr>
          <w:rFonts w:ascii="Verdana" w:hAnsi="Verdana"/>
          <w:b w:val="0"/>
          <w:smallCaps/>
          <w:shadow/>
          <w:spacing w:val="58"/>
          <w:sz w:val="20"/>
        </w:rPr>
        <w:t>srishti</w:t>
      </w:r>
      <w:proofErr w:type="spellEnd"/>
      <w:r>
        <w:rPr>
          <w:rFonts w:ascii="Verdana" w:hAnsi="Verdana"/>
          <w:b w:val="0"/>
          <w:smallCaps/>
          <w:shadow/>
          <w:spacing w:val="58"/>
          <w:sz w:val="20"/>
        </w:rPr>
        <w:t xml:space="preserve"> software applications</w:t>
      </w:r>
    </w:p>
    <w:p w14:paraId="1BF4749C" w14:textId="21D2D988" w:rsidR="00941F8A" w:rsidRDefault="00B91B7D" w:rsidP="00941F8A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proofErr w:type="spellStart"/>
      <w:r>
        <w:rPr>
          <w:rFonts w:ascii="Verdana" w:hAnsi="Verdana"/>
          <w:b w:val="0"/>
          <w:smallCaps/>
          <w:shadow/>
          <w:spacing w:val="58"/>
          <w:sz w:val="20"/>
        </w:rPr>
        <w:t>qa</w:t>
      </w:r>
      <w:proofErr w:type="spellEnd"/>
      <w:r>
        <w:rPr>
          <w:rFonts w:ascii="Verdana" w:hAnsi="Verdana"/>
          <w:b w:val="0"/>
          <w:smallCaps/>
          <w:shadow/>
          <w:spacing w:val="58"/>
          <w:sz w:val="20"/>
        </w:rPr>
        <w:t xml:space="preserve"> </w:t>
      </w:r>
      <w:r w:rsidR="00941F8A" w:rsidRPr="00941F8A">
        <w:rPr>
          <w:rFonts w:ascii="Verdana" w:hAnsi="Verdana"/>
          <w:b w:val="0"/>
          <w:smallCaps/>
          <w:shadow/>
          <w:spacing w:val="58"/>
          <w:sz w:val="20"/>
        </w:rPr>
        <w:t>Engineer</w:t>
      </w:r>
    </w:p>
    <w:p w14:paraId="0C2A34A1" w14:textId="77777777" w:rsidR="00941F8A" w:rsidRPr="00A60DCF" w:rsidRDefault="00941F8A" w:rsidP="00374FCD">
      <w:pPr>
        <w:rPr>
          <w:rFonts w:ascii="Verdana" w:hAnsi="Verdana"/>
          <w:szCs w:val="22"/>
        </w:rPr>
      </w:pPr>
    </w:p>
    <w:p w14:paraId="4A31C18E" w14:textId="77777777" w:rsidR="00374FCD" w:rsidRPr="00A60DCF" w:rsidRDefault="00374FCD" w:rsidP="00374FCD">
      <w:pPr>
        <w:pStyle w:val="Heading3"/>
        <w:rPr>
          <w:rFonts w:ascii="Verdana" w:hAnsi="Verdana"/>
          <w:b w:val="0"/>
          <w:smallCaps/>
          <w:shadow/>
          <w:spacing w:val="58"/>
          <w:sz w:val="20"/>
        </w:rPr>
      </w:pPr>
      <w:r w:rsidRPr="00A60DCF">
        <w:rPr>
          <w:rFonts w:ascii="Verdana" w:hAnsi="Verdana"/>
          <w:b w:val="0"/>
          <w:smallCaps/>
          <w:shadow/>
          <w:spacing w:val="58"/>
          <w:sz w:val="20"/>
        </w:rPr>
        <w:lastRenderedPageBreak/>
        <w:t>relevant projects handled</w:t>
      </w:r>
    </w:p>
    <w:p w14:paraId="71DB3FD9" w14:textId="77777777" w:rsidR="00374FCD" w:rsidRDefault="00374FCD" w:rsidP="00374FCD">
      <w:pPr>
        <w:pStyle w:val="BodyText"/>
        <w:spacing w:line="360" w:lineRule="auto"/>
        <w:jc w:val="both"/>
        <w:rPr>
          <w:rFonts w:ascii="Verdana" w:hAnsi="Verdana"/>
          <w:b w:val="0"/>
        </w:rPr>
      </w:pPr>
    </w:p>
    <w:p w14:paraId="193391E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#1</w:t>
      </w:r>
    </w:p>
    <w:p w14:paraId="6A700328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Company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 xml:space="preserve">: </w:t>
      </w:r>
      <w:proofErr w:type="spellStart"/>
      <w:r w:rsidRPr="0026230D">
        <w:rPr>
          <w:rFonts w:ascii="Verdana" w:hAnsi="Verdana" w:cs="Arial"/>
          <w:iCs w:val="0"/>
        </w:rPr>
        <w:t>Expleo</w:t>
      </w:r>
      <w:proofErr w:type="spellEnd"/>
      <w:r w:rsidRPr="0026230D">
        <w:rPr>
          <w:rFonts w:ascii="Verdana" w:hAnsi="Verdana" w:cs="Arial"/>
          <w:iCs w:val="0"/>
        </w:rPr>
        <w:t xml:space="preserve"> group </w:t>
      </w:r>
    </w:p>
    <w:p w14:paraId="66360BFE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Loan Rental Finance (LRF)</w:t>
      </w:r>
    </w:p>
    <w:p w14:paraId="4276EFC8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Client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Mashreq bank (UAE)</w:t>
      </w:r>
    </w:p>
    <w:p w14:paraId="67D9A3B2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Tools Used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 xml:space="preserve">: Manual </w:t>
      </w:r>
      <w:proofErr w:type="spellStart"/>
      <w:r w:rsidRPr="0026230D">
        <w:rPr>
          <w:rFonts w:ascii="Verdana" w:hAnsi="Verdana" w:cs="Arial"/>
          <w:iCs w:val="0"/>
        </w:rPr>
        <w:t>testing,Azure</w:t>
      </w:r>
      <w:proofErr w:type="spellEnd"/>
      <w:r w:rsidRPr="0026230D">
        <w:rPr>
          <w:rFonts w:ascii="Verdana" w:hAnsi="Verdana" w:cs="Arial"/>
          <w:iCs w:val="0"/>
        </w:rPr>
        <w:t xml:space="preserve"> </w:t>
      </w:r>
      <w:proofErr w:type="spellStart"/>
      <w:r w:rsidRPr="0026230D">
        <w:rPr>
          <w:rFonts w:ascii="Verdana" w:hAnsi="Verdana" w:cs="Arial"/>
          <w:iCs w:val="0"/>
        </w:rPr>
        <w:t>devops</w:t>
      </w:r>
      <w:proofErr w:type="spellEnd"/>
    </w:p>
    <w:p w14:paraId="2369CDEA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Lead Test Engineer</w:t>
      </w:r>
    </w:p>
    <w:p w14:paraId="2D0D5337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733E2A36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Roles &amp; Responsibilities:</w:t>
      </w:r>
    </w:p>
    <w:p w14:paraId="32E65387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Closely work with the product owner to prioritize the work items</w:t>
      </w:r>
    </w:p>
    <w:p w14:paraId="491F29E6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Follow weekly sprint patter for CR and defect fixing for the Phase 1 which is in production </w:t>
      </w:r>
    </w:p>
    <w:p w14:paraId="4B973DD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Assign and manage the tasks among the QA team</w:t>
      </w:r>
    </w:p>
    <w:p w14:paraId="042B259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Coordinate with developers and business team to ensure the work items shape up</w:t>
      </w:r>
    </w:p>
    <w:p w14:paraId="064CC65B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Consolidating the test execution reports and update the status periodically</w:t>
      </w:r>
    </w:p>
    <w:p w14:paraId="4A6237A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34FDA3B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017D5C4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#2</w:t>
      </w:r>
    </w:p>
    <w:p w14:paraId="4148B766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Company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DXC Technology</w:t>
      </w:r>
    </w:p>
    <w:p w14:paraId="1DB0AE1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FERN, Regression (UK insurance)</w:t>
      </w:r>
    </w:p>
    <w:p w14:paraId="1E131B6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Client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London Market(LLYODS)</w:t>
      </w:r>
    </w:p>
    <w:p w14:paraId="5E0EBB4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Tools Used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Manual testing, Automation Testing</w:t>
      </w:r>
    </w:p>
    <w:p w14:paraId="76332E24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Professional 1 Test engineer</w:t>
      </w:r>
    </w:p>
    <w:p w14:paraId="247E0062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10E17942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Roles &amp; Responsibilities:</w:t>
      </w:r>
    </w:p>
    <w:p w14:paraId="34F5A1A8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Effort estimation for the regression suites</w:t>
      </w:r>
    </w:p>
    <w:p w14:paraId="4E478B36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Convert Manual cases to Automation cases after the feasibility study</w:t>
      </w:r>
    </w:p>
    <w:p w14:paraId="29B48703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Follow Kanban board as a part of agile and attend the </w:t>
      </w:r>
      <w:proofErr w:type="spellStart"/>
      <w:r w:rsidRPr="0026230D">
        <w:rPr>
          <w:rFonts w:ascii="Verdana" w:hAnsi="Verdana" w:cs="Arial"/>
          <w:iCs w:val="0"/>
        </w:rPr>
        <w:t>stand up</w:t>
      </w:r>
      <w:proofErr w:type="spellEnd"/>
      <w:r w:rsidRPr="0026230D">
        <w:rPr>
          <w:rFonts w:ascii="Verdana" w:hAnsi="Verdana" w:cs="Arial"/>
          <w:iCs w:val="0"/>
        </w:rPr>
        <w:t xml:space="preserve"> calls</w:t>
      </w:r>
    </w:p>
    <w:p w14:paraId="0DAC4341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Assist the automation team to develop the framework</w:t>
      </w:r>
    </w:p>
    <w:p w14:paraId="249CBAD4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Run the existing automation packs to ensure the integrity in all the environments such as integration, development and UAT environments</w:t>
      </w:r>
    </w:p>
    <w:p w14:paraId="2BB822EB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52206B4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#3</w:t>
      </w:r>
    </w:p>
    <w:p w14:paraId="40C0A82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Company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DXC Technology</w:t>
      </w:r>
    </w:p>
    <w:p w14:paraId="3A00022A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NAT-NTS, TRP, AIMIA – MFFR pricing revised (Travels domain)</w:t>
      </w:r>
    </w:p>
    <w:p w14:paraId="2D5FD3DC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Client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Air Canada</w:t>
      </w:r>
    </w:p>
    <w:p w14:paraId="504F6727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lastRenderedPageBreak/>
        <w:t>Tools Used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Manual testing</w:t>
      </w:r>
    </w:p>
    <w:p w14:paraId="113520E8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Professional 1 Test engineer</w:t>
      </w:r>
    </w:p>
    <w:p w14:paraId="3E3C20AD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23BE4FC3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Roles &amp; Responsibilities:</w:t>
      </w:r>
    </w:p>
    <w:p w14:paraId="5706A72F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Being in part of Sprint planning to identify the tasks </w:t>
      </w:r>
    </w:p>
    <w:p w14:paraId="35488A8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Test suite preparation for Sanity and INT environment</w:t>
      </w:r>
    </w:p>
    <w:p w14:paraId="3AF6DEFE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Responsible to executing the test cases to perform testing over Sanity and INT environment</w:t>
      </w:r>
    </w:p>
    <w:p w14:paraId="2BD5857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Updating the test case status in test management tool.</w:t>
      </w:r>
    </w:p>
    <w:p w14:paraId="396E4C92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Follow Kanban board as a part of agile and attend the </w:t>
      </w:r>
      <w:proofErr w:type="spellStart"/>
      <w:r w:rsidRPr="0026230D">
        <w:rPr>
          <w:rFonts w:ascii="Verdana" w:hAnsi="Verdana" w:cs="Arial"/>
          <w:iCs w:val="0"/>
        </w:rPr>
        <w:t>stand up</w:t>
      </w:r>
      <w:proofErr w:type="spellEnd"/>
      <w:r w:rsidRPr="0026230D">
        <w:rPr>
          <w:rFonts w:ascii="Verdana" w:hAnsi="Verdana" w:cs="Arial"/>
          <w:iCs w:val="0"/>
        </w:rPr>
        <w:t xml:space="preserve"> calls</w:t>
      </w:r>
    </w:p>
    <w:p w14:paraId="577C602B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Assist the automation team to develop the pseudo code and locators</w:t>
      </w:r>
    </w:p>
    <w:p w14:paraId="5982375F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Predominantly worked in Non-Air Travel (NAT) modules</w:t>
      </w:r>
    </w:p>
    <w:p w14:paraId="73932AF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Responsible to perform Sanity testing ,Functional testing ,Compatibility testing ,Retesting, Regression testing for the releases</w:t>
      </w:r>
    </w:p>
    <w:p w14:paraId="6FE48F23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2E54152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#4</w:t>
      </w:r>
    </w:p>
    <w:p w14:paraId="6ABC07C7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Company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Equiniti India.</w:t>
      </w:r>
    </w:p>
    <w:p w14:paraId="4A83473E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Name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Equiniti Charter Case management.(UK banking software)</w:t>
      </w:r>
    </w:p>
    <w:p w14:paraId="2950E938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Clients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TSB, LBG</w:t>
      </w:r>
    </w:p>
    <w:p w14:paraId="200FDF1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Tools Used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Selenium, Manual testing</w:t>
      </w:r>
    </w:p>
    <w:p w14:paraId="1BED3ADD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Test Engineer</w:t>
      </w:r>
    </w:p>
    <w:p w14:paraId="76F7DFC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1E51285E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Roles &amp; Responsibilities:</w:t>
      </w:r>
    </w:p>
    <w:p w14:paraId="2A866BDA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Test Planning involves sprint planner and schedule planner update and Task break down. </w:t>
      </w:r>
    </w:p>
    <w:p w14:paraId="01E44B8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 Requirement Analysis, discussion and RTM update for Test Case Design. </w:t>
      </w:r>
    </w:p>
    <w:p w14:paraId="2E32893B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 Test suite preparation for Sanity, Functional and Regression Testing. </w:t>
      </w:r>
    </w:p>
    <w:p w14:paraId="63C77AB2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 Responsible for executing testing, notifying the Bugs and posting defects. </w:t>
      </w:r>
    </w:p>
    <w:p w14:paraId="76BADC79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 Implementing selenium based automation approach for sanity and regression testing in continuous integration manner using Jenkins. </w:t>
      </w:r>
    </w:p>
    <w:p w14:paraId="79A8F7AD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 Updating the test case status in test management tool. </w:t>
      </w:r>
    </w:p>
    <w:p w14:paraId="6232B37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4E1AB8D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#5</w:t>
      </w:r>
    </w:p>
    <w:p w14:paraId="7230D754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Company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Equiniti India.</w:t>
      </w:r>
    </w:p>
    <w:p w14:paraId="56C1B49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Project Name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Citi-</w:t>
      </w:r>
      <w:proofErr w:type="spellStart"/>
      <w:r w:rsidRPr="0026230D">
        <w:rPr>
          <w:rFonts w:ascii="Verdana" w:hAnsi="Verdana" w:cs="Arial"/>
          <w:iCs w:val="0"/>
        </w:rPr>
        <w:t>LVS,Compendia</w:t>
      </w:r>
      <w:proofErr w:type="spellEnd"/>
      <w:r w:rsidRPr="0026230D">
        <w:rPr>
          <w:rFonts w:ascii="Verdana" w:hAnsi="Verdana" w:cs="Arial"/>
          <w:iCs w:val="0"/>
        </w:rPr>
        <w:t xml:space="preserve"> (UK pension)</w:t>
      </w:r>
    </w:p>
    <w:p w14:paraId="6038ECAD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Tools Used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Selenium, Manual testing</w:t>
      </w:r>
    </w:p>
    <w:p w14:paraId="02DC8610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</w:t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</w:r>
      <w:r w:rsidRPr="0026230D">
        <w:rPr>
          <w:rFonts w:ascii="Verdana" w:hAnsi="Verdana" w:cs="Arial"/>
          <w:iCs w:val="0"/>
        </w:rPr>
        <w:tab/>
        <w:t>: Test Engineer</w:t>
      </w:r>
    </w:p>
    <w:p w14:paraId="610FC5CA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3523B62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Roles &amp; Responsibilities:</w:t>
      </w:r>
    </w:p>
    <w:p w14:paraId="0AA8244A" w14:textId="4C9915AA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Responsible for converting manual test cases to automation scripts wherever </w:t>
      </w:r>
      <w:r w:rsidR="00222FF7" w:rsidRPr="0026230D">
        <w:rPr>
          <w:rFonts w:ascii="Verdana" w:hAnsi="Verdana" w:cs="Arial"/>
          <w:iCs w:val="0"/>
        </w:rPr>
        <w:t>applicable</w:t>
      </w:r>
      <w:r w:rsidR="00222FF7">
        <w:rPr>
          <w:rFonts w:ascii="Verdana" w:hAnsi="Verdana" w:cs="Arial"/>
          <w:iCs w:val="0"/>
        </w:rPr>
        <w:t>.</w:t>
      </w:r>
      <w:r w:rsidR="00222FF7" w:rsidRPr="0026230D">
        <w:rPr>
          <w:rFonts w:ascii="Verdana" w:hAnsi="Verdana" w:cs="Arial"/>
          <w:iCs w:val="0"/>
        </w:rPr>
        <w:t xml:space="preserve"> Created</w:t>
      </w:r>
      <w:r w:rsidRPr="0026230D">
        <w:rPr>
          <w:rFonts w:ascii="Verdana" w:hAnsi="Verdana" w:cs="Arial"/>
          <w:iCs w:val="0"/>
        </w:rPr>
        <w:t xml:space="preserve"> Test cases using Element locators and Selenium Web driver methods.</w:t>
      </w:r>
    </w:p>
    <w:p w14:paraId="2326F62A" w14:textId="62612EFC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 xml:space="preserve">Performed smoke testing, System testing, Regression testing, compatibility and Integration </w:t>
      </w:r>
      <w:r w:rsidR="00222FF7" w:rsidRPr="0026230D">
        <w:rPr>
          <w:rFonts w:ascii="Verdana" w:hAnsi="Verdana" w:cs="Arial"/>
          <w:iCs w:val="0"/>
        </w:rPr>
        <w:t>testing. Done</w:t>
      </w:r>
      <w:r w:rsidRPr="0026230D">
        <w:rPr>
          <w:rFonts w:ascii="Verdana" w:hAnsi="Verdana" w:cs="Arial"/>
          <w:iCs w:val="0"/>
        </w:rPr>
        <w:t xml:space="preserve"> bug fix verification and re-</w:t>
      </w:r>
      <w:r w:rsidR="00222FF7" w:rsidRPr="0026230D">
        <w:rPr>
          <w:rFonts w:ascii="Verdana" w:hAnsi="Verdana" w:cs="Arial"/>
          <w:iCs w:val="0"/>
        </w:rPr>
        <w:t>testing</w:t>
      </w:r>
      <w:r w:rsidR="00222FF7">
        <w:rPr>
          <w:rFonts w:ascii="Verdana" w:hAnsi="Verdana" w:cs="Arial"/>
          <w:iCs w:val="0"/>
        </w:rPr>
        <w:t>.</w:t>
      </w:r>
      <w:r w:rsidR="00222FF7" w:rsidRPr="0026230D">
        <w:rPr>
          <w:rFonts w:ascii="Verdana" w:hAnsi="Verdana" w:cs="Arial"/>
          <w:iCs w:val="0"/>
        </w:rPr>
        <w:t xml:space="preserve"> Attended</w:t>
      </w:r>
      <w:r w:rsidRPr="0026230D">
        <w:rPr>
          <w:rFonts w:ascii="Verdana" w:hAnsi="Verdana" w:cs="Arial"/>
          <w:iCs w:val="0"/>
        </w:rPr>
        <w:t xml:space="preserve"> daily review meeting with Technical lead &amp; other team </w:t>
      </w:r>
      <w:r w:rsidR="00222FF7" w:rsidRPr="0026230D">
        <w:rPr>
          <w:rFonts w:ascii="Verdana" w:hAnsi="Verdana" w:cs="Arial"/>
          <w:iCs w:val="0"/>
        </w:rPr>
        <w:t>members. Prepared</w:t>
      </w:r>
      <w:r w:rsidRPr="0026230D">
        <w:rPr>
          <w:rFonts w:ascii="Verdana" w:hAnsi="Verdana" w:cs="Arial"/>
          <w:iCs w:val="0"/>
        </w:rPr>
        <w:t xml:space="preserve"> execution status reports and defect reports, regular Status Reporting to Technical Lead.</w:t>
      </w:r>
    </w:p>
    <w:p w14:paraId="28BE6F51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</w:p>
    <w:p w14:paraId="433C7985" w14:textId="162DF31C" w:rsidR="0026230D" w:rsidRPr="00222FF7" w:rsidRDefault="0026230D" w:rsidP="00222FF7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5E5E5"/>
        <w:ind w:left="3600" w:right="-58" w:hanging="3600"/>
        <w:jc w:val="both"/>
        <w:rPr>
          <w:rFonts w:ascii="Verdana" w:hAnsi="Verdana" w:cs="Verdana"/>
          <w:smallCaps/>
          <w:spacing w:val="58"/>
          <w:sz w:val="20"/>
          <w:szCs w:val="20"/>
        </w:rPr>
      </w:pPr>
      <w:r w:rsidRPr="00222FF7">
        <w:rPr>
          <w:rFonts w:ascii="Verdana" w:hAnsi="Verdana" w:cs="Verdana"/>
          <w:smallCaps/>
          <w:spacing w:val="58"/>
          <w:sz w:val="20"/>
          <w:szCs w:val="20"/>
        </w:rPr>
        <w:t>Achievements</w:t>
      </w:r>
    </w:p>
    <w:p w14:paraId="020EC0D5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Received best team of the month award twice in Equiniti India for Charter case management project</w:t>
      </w:r>
    </w:p>
    <w:p w14:paraId="0B0852DF" w14:textId="77777777" w:rsidR="0026230D" w:rsidRPr="0026230D" w:rsidRDefault="0026230D" w:rsidP="0026230D">
      <w:pPr>
        <w:pStyle w:val="BodyText2"/>
        <w:spacing w:line="360" w:lineRule="auto"/>
        <w:rPr>
          <w:rFonts w:ascii="Verdana" w:hAnsi="Verdana" w:cs="Arial"/>
          <w:iCs w:val="0"/>
        </w:rPr>
      </w:pPr>
      <w:r w:rsidRPr="0026230D">
        <w:rPr>
          <w:rFonts w:ascii="Verdana" w:hAnsi="Verdana" w:cs="Arial"/>
          <w:iCs w:val="0"/>
        </w:rPr>
        <w:t>Received Icon of the month award in Equiniti India for Charter case management project</w:t>
      </w:r>
    </w:p>
    <w:p w14:paraId="595FDDEC" w14:textId="77777777" w:rsidR="0026230D" w:rsidRDefault="0026230D" w:rsidP="0026230D">
      <w:pPr>
        <w:pStyle w:val="BodyText2"/>
        <w:spacing w:line="360" w:lineRule="auto"/>
        <w:rPr>
          <w:b/>
          <w:bCs/>
          <w:sz w:val="22"/>
          <w:szCs w:val="22"/>
        </w:rPr>
      </w:pPr>
      <w:r w:rsidRPr="0026230D">
        <w:rPr>
          <w:rFonts w:ascii="Verdana" w:hAnsi="Verdana" w:cs="Arial"/>
          <w:iCs w:val="0"/>
        </w:rPr>
        <w:t>Received Spot award in DXC technology for TRP-NAT project</w:t>
      </w:r>
    </w:p>
    <w:p w14:paraId="178F547E" w14:textId="77777777" w:rsidR="00941F8A" w:rsidRPr="00427514" w:rsidRDefault="00941F8A" w:rsidP="00040A5D">
      <w:pPr>
        <w:autoSpaceDE w:val="0"/>
        <w:autoSpaceDN w:val="0"/>
        <w:adjustRightInd w:val="0"/>
        <w:snapToGrid w:val="0"/>
        <w:spacing w:line="360" w:lineRule="auto"/>
        <w:ind w:left="720"/>
        <w:jc w:val="both"/>
        <w:rPr>
          <w:rFonts w:ascii="Verdana" w:hAnsi="Verdana"/>
        </w:rPr>
      </w:pPr>
    </w:p>
    <w:p w14:paraId="70A92217" w14:textId="77777777" w:rsidR="00E4680D" w:rsidRPr="00E4680D" w:rsidRDefault="00E4680D" w:rsidP="00E4680D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5E5E5"/>
        <w:ind w:left="3600" w:right="-58" w:hanging="3600"/>
        <w:jc w:val="both"/>
        <w:rPr>
          <w:rFonts w:ascii="Verdana" w:hAnsi="Verdana" w:cs="Verdana"/>
          <w:smallCaps/>
          <w:spacing w:val="58"/>
          <w:sz w:val="20"/>
          <w:szCs w:val="20"/>
        </w:rPr>
      </w:pPr>
      <w:r w:rsidRPr="00E4680D">
        <w:rPr>
          <w:rFonts w:ascii="Verdana" w:hAnsi="Verdana" w:cs="Verdana"/>
          <w:smallCaps/>
          <w:spacing w:val="58"/>
          <w:sz w:val="20"/>
          <w:szCs w:val="20"/>
        </w:rPr>
        <w:t>Technical Skills</w:t>
      </w:r>
      <w:r w:rsidRPr="00E4680D">
        <w:rPr>
          <w:rFonts w:ascii="Verdana" w:hAnsi="Verdana" w:cs="Verdana"/>
          <w:smallCaps/>
          <w:spacing w:val="58"/>
          <w:sz w:val="20"/>
          <w:szCs w:val="20"/>
        </w:rPr>
        <w:tab/>
      </w:r>
    </w:p>
    <w:p w14:paraId="238DAEAA" w14:textId="77777777" w:rsidR="001F7519" w:rsidRDefault="001F7519" w:rsidP="00DC02AB">
      <w:pPr>
        <w:rPr>
          <w:rFonts w:ascii="Verdana" w:hAnsi="Verdana" w:cs="Verdana"/>
        </w:rPr>
      </w:pPr>
    </w:p>
    <w:p w14:paraId="5F41E9F4" w14:textId="56E5EE6D" w:rsidR="006134D0" w:rsidRPr="006134D0" w:rsidRDefault="006134D0" w:rsidP="006134D0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Testing Skills</w:t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  <w:t xml:space="preserve">: Manual testing, </w:t>
      </w:r>
      <w:r w:rsidR="006A56F4">
        <w:rPr>
          <w:rFonts w:ascii="Verdana" w:hAnsi="Verdana" w:cs="Arial"/>
          <w:color w:val="262626"/>
        </w:rPr>
        <w:t>A</w:t>
      </w:r>
      <w:r w:rsidRPr="006134D0">
        <w:rPr>
          <w:rFonts w:ascii="Verdana" w:hAnsi="Verdana" w:cs="Arial"/>
          <w:color w:val="262626"/>
        </w:rPr>
        <w:t xml:space="preserve">utomation </w:t>
      </w:r>
      <w:r w:rsidR="006A56F4">
        <w:rPr>
          <w:rFonts w:ascii="Verdana" w:hAnsi="Verdana" w:cs="Arial"/>
          <w:color w:val="262626"/>
        </w:rPr>
        <w:t>Testing</w:t>
      </w:r>
    </w:p>
    <w:p w14:paraId="7EB90E6D" w14:textId="77777777" w:rsidR="006134D0" w:rsidRPr="006134D0" w:rsidRDefault="006134D0" w:rsidP="006134D0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Defect Management Tools</w:t>
      </w:r>
      <w:r w:rsidRPr="006134D0">
        <w:rPr>
          <w:rFonts w:ascii="Verdana" w:hAnsi="Verdana" w:cs="Arial"/>
          <w:color w:val="262626"/>
        </w:rPr>
        <w:tab/>
        <w:t>: TFS, VSO, Jira.</w:t>
      </w:r>
    </w:p>
    <w:p w14:paraId="1C6B752B" w14:textId="77777777" w:rsidR="006134D0" w:rsidRPr="006134D0" w:rsidRDefault="006134D0" w:rsidP="006134D0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Testing Tools</w:t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  <w:t>: MTM, ALM</w:t>
      </w:r>
    </w:p>
    <w:p w14:paraId="617AB8FA" w14:textId="77777777" w:rsidR="006134D0" w:rsidRPr="006134D0" w:rsidRDefault="006134D0" w:rsidP="006134D0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RDBMS Technologies</w:t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  <w:t>: SQL Server 2008</w:t>
      </w:r>
    </w:p>
    <w:p w14:paraId="3C173E2A" w14:textId="25CDA20C" w:rsidR="006134D0" w:rsidRPr="006134D0" w:rsidRDefault="006134D0" w:rsidP="006134D0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Automation Testing Tools</w:t>
      </w:r>
      <w:r w:rsidRPr="006134D0">
        <w:rPr>
          <w:rFonts w:ascii="Verdana" w:hAnsi="Verdana" w:cs="Arial"/>
          <w:color w:val="262626"/>
        </w:rPr>
        <w:tab/>
        <w:t xml:space="preserve">: Selenium Web driver with TestNG and Page Object Model </w:t>
      </w:r>
    </w:p>
    <w:p w14:paraId="2E1CFE58" w14:textId="08C26C9E" w:rsidR="00941F8A" w:rsidRPr="00136FC9" w:rsidRDefault="006134D0" w:rsidP="00136FC9">
      <w:pPr>
        <w:spacing w:line="360" w:lineRule="auto"/>
        <w:rPr>
          <w:rFonts w:ascii="Verdana" w:hAnsi="Verdana" w:cs="Arial"/>
          <w:color w:val="262626"/>
        </w:rPr>
      </w:pPr>
      <w:r w:rsidRPr="006134D0">
        <w:rPr>
          <w:rFonts w:ascii="Verdana" w:hAnsi="Verdana" w:cs="Arial"/>
          <w:color w:val="262626"/>
        </w:rPr>
        <w:t>Build Tool</w:t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</w:r>
      <w:r w:rsidRPr="006134D0">
        <w:rPr>
          <w:rFonts w:ascii="Verdana" w:hAnsi="Verdana" w:cs="Arial"/>
          <w:color w:val="262626"/>
        </w:rPr>
        <w:tab/>
        <w:t>: Maven</w:t>
      </w:r>
    </w:p>
    <w:p w14:paraId="29564BEA" w14:textId="77777777" w:rsidR="00E4680D" w:rsidRPr="00E4680D" w:rsidRDefault="00E4680D" w:rsidP="00E4680D">
      <w:pPr>
        <w:pStyle w:val="Heading3"/>
        <w:rPr>
          <w:rFonts w:ascii="Verdana" w:hAnsi="Verdana" w:cs="Verdana"/>
          <w:b w:val="0"/>
          <w:smallCaps/>
          <w:spacing w:val="58"/>
          <w:sz w:val="20"/>
        </w:rPr>
      </w:pPr>
      <w:r w:rsidRPr="00E4680D">
        <w:rPr>
          <w:rFonts w:ascii="Verdana" w:hAnsi="Verdana" w:cs="Verdana"/>
          <w:b w:val="0"/>
          <w:smallCaps/>
          <w:spacing w:val="58"/>
          <w:sz w:val="20"/>
        </w:rPr>
        <w:t>Academic Credentials</w:t>
      </w:r>
    </w:p>
    <w:p w14:paraId="33A88716" w14:textId="083BEA94" w:rsidR="00A9323E" w:rsidRPr="006A6240" w:rsidRDefault="00A9323E" w:rsidP="00A9323E">
      <w:pPr>
        <w:spacing w:line="360" w:lineRule="auto"/>
        <w:jc w:val="both"/>
        <w:rPr>
          <w:rFonts w:ascii="Verdana" w:hAnsi="Verdana"/>
          <w:i/>
        </w:rPr>
      </w:pPr>
    </w:p>
    <w:p w14:paraId="6353382C" w14:textId="71295827" w:rsidR="00FB740B" w:rsidRPr="00296D65" w:rsidRDefault="00E155F4" w:rsidP="00FB740B">
      <w:pPr>
        <w:spacing w:line="360" w:lineRule="auto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B.Tech</w:t>
      </w:r>
      <w:proofErr w:type="spellEnd"/>
      <w:r>
        <w:rPr>
          <w:rFonts w:ascii="Verdana" w:hAnsi="Verdana" w:cs="Arial"/>
        </w:rPr>
        <w:t>(Information Technology)</w:t>
      </w:r>
      <w:r w:rsidR="00FB740B">
        <w:rPr>
          <w:rFonts w:ascii="Verdana" w:hAnsi="Verdana" w:cs="Arial"/>
        </w:rPr>
        <w:t>,</w:t>
      </w:r>
      <w:r w:rsidR="00FB740B" w:rsidRPr="00FB740B"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Kalasalingam</w:t>
      </w:r>
      <w:proofErr w:type="spellEnd"/>
      <w:r>
        <w:rPr>
          <w:rFonts w:ascii="Verdana" w:hAnsi="Verdana"/>
          <w:i/>
        </w:rPr>
        <w:t xml:space="preserve"> Institute of Technology</w:t>
      </w:r>
      <w:r w:rsidR="00FB740B">
        <w:rPr>
          <w:rFonts w:ascii="Verdana" w:hAnsi="Verdana"/>
          <w:i/>
        </w:rPr>
        <w:t>,</w:t>
      </w:r>
      <w:r w:rsidR="00CA405B">
        <w:rPr>
          <w:rFonts w:ascii="Verdana" w:hAnsi="Verdana"/>
          <w:i/>
        </w:rPr>
        <w:t xml:space="preserve"> </w:t>
      </w:r>
      <w:r>
        <w:rPr>
          <w:rFonts w:ascii="Verdana" w:hAnsi="Verdana"/>
          <w:i/>
        </w:rPr>
        <w:t>Virudhunagar</w:t>
      </w:r>
      <w:r w:rsidR="00FB740B">
        <w:rPr>
          <w:rFonts w:ascii="Verdana" w:hAnsi="Verdana"/>
          <w:i/>
        </w:rPr>
        <w:t>,20</w:t>
      </w:r>
      <w:r>
        <w:rPr>
          <w:rFonts w:ascii="Verdana" w:hAnsi="Verdana"/>
          <w:i/>
        </w:rPr>
        <w:t>12</w:t>
      </w:r>
    </w:p>
    <w:p w14:paraId="0A9EE061" w14:textId="77777777" w:rsidR="00FB740B" w:rsidRPr="00FB740B" w:rsidRDefault="00FB740B" w:rsidP="00FB740B">
      <w:pPr>
        <w:spacing w:line="360" w:lineRule="auto"/>
        <w:rPr>
          <w:rFonts w:ascii="Verdana" w:hAnsi="Verdana" w:cs="Arial"/>
        </w:rPr>
      </w:pPr>
    </w:p>
    <w:p w14:paraId="0C12AE67" w14:textId="77777777" w:rsidR="00F10AA2" w:rsidRPr="00E4680D" w:rsidRDefault="00F10AA2" w:rsidP="00F10AA2">
      <w:pPr>
        <w:pStyle w:val="Heading3"/>
        <w:rPr>
          <w:rFonts w:ascii="Verdana" w:hAnsi="Verdana" w:cs="Verdana"/>
          <w:b w:val="0"/>
          <w:smallCaps/>
          <w:spacing w:val="58"/>
          <w:sz w:val="20"/>
        </w:rPr>
      </w:pPr>
      <w:r>
        <w:rPr>
          <w:rFonts w:ascii="Verdana" w:hAnsi="Verdana" w:cs="Verdana"/>
          <w:b w:val="0"/>
          <w:smallCaps/>
          <w:spacing w:val="58"/>
          <w:sz w:val="20"/>
        </w:rPr>
        <w:t>certifications</w:t>
      </w:r>
    </w:p>
    <w:p w14:paraId="43B94BA2" w14:textId="77777777" w:rsidR="00FB740B" w:rsidRPr="00FB740B" w:rsidRDefault="00FB740B" w:rsidP="00FB740B">
      <w:pPr>
        <w:spacing w:line="360" w:lineRule="auto"/>
        <w:rPr>
          <w:rFonts w:ascii="Verdana" w:hAnsi="Verdana" w:cs="Arial"/>
        </w:rPr>
      </w:pPr>
    </w:p>
    <w:p w14:paraId="2F3A6C2F" w14:textId="5B0DE0A7" w:rsidR="00941F8A" w:rsidRDefault="0039024C" w:rsidP="00941F8A">
      <w:pPr>
        <w:numPr>
          <w:ilvl w:val="0"/>
          <w:numId w:val="42"/>
        </w:num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CAT-e Certified Automation Test Engineer, STC Technologies, Madurai (In-house)</w:t>
      </w:r>
    </w:p>
    <w:sectPr w:rsidR="00941F8A" w:rsidSect="00757D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76" w:right="864" w:bottom="1890" w:left="1411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6C1F" w14:textId="77777777" w:rsidR="00C2615F" w:rsidRDefault="00C2615F">
      <w:r>
        <w:separator/>
      </w:r>
    </w:p>
  </w:endnote>
  <w:endnote w:type="continuationSeparator" w:id="0">
    <w:p w14:paraId="7A226D0B" w14:textId="77777777" w:rsidR="00C2615F" w:rsidRDefault="00C2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jaVu Sans Mono">
    <w:charset w:val="00"/>
    <w:family w:val="modern"/>
    <w:pitch w:val="fixed"/>
    <w:sig w:usb0="E60026FF" w:usb1="520079FB" w:usb2="02000020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E43F" w14:textId="77777777" w:rsidR="00B4102F" w:rsidRDefault="00B41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79BE" w14:textId="21A314FF" w:rsidR="00E3745E" w:rsidRDefault="00B4102F">
    <w:pPr>
      <w:pStyle w:val="Footer"/>
      <w:jc w:val="center"/>
      <w:rPr>
        <w:sz w:val="18"/>
      </w:rPr>
    </w:pPr>
    <w:r>
      <w:rPr>
        <w:noProof/>
        <w:snapToGrid/>
        <w:sz w:val="18"/>
      </w:rPr>
      <w:pict w14:anchorId="08693FE0">
        <v:shapetype id="_x0000_t202" coordsize="21600,21600" o:spt="202" path="m,l,21600r21600,l21600,xe">
          <v:stroke joinstyle="miter"/>
          <v:path gradientshapeok="t" o:connecttype="rect"/>
        </v:shapetype>
        <v:shape id="MSIPCM59d24944ae96ee120efbef41" o:spid="_x0000_s2052" type="#_x0000_t202" alt="{&quot;HashCode&quot;:-1939887123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5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7CF0A3A" w14:textId="7CC801D2" w:rsidR="00B4102F" w:rsidRPr="00B4102F" w:rsidRDefault="00B4102F" w:rsidP="00B4102F">
                <w:pPr>
                  <w:jc w:val="center"/>
                  <w:rPr>
                    <w:rFonts w:ascii="Calibri" w:hAnsi="Calibri" w:cs="Calibri"/>
                    <w:color w:val="0000FF"/>
                  </w:rPr>
                </w:pPr>
                <w:r w:rsidRPr="00B4102F">
                  <w:rPr>
                    <w:rFonts w:ascii="Calibri" w:hAnsi="Calibri" w:cs="Calibri"/>
                    <w:color w:val="0000FF"/>
                  </w:rPr>
                  <w:t>Classification: Internal Use</w:t>
                </w:r>
              </w:p>
            </w:txbxContent>
          </v:textbox>
          <w10:wrap anchorx="page" anchory="page"/>
        </v:shape>
      </w:pict>
    </w:r>
    <w:r w:rsidR="00E3745E">
      <w:rPr>
        <w:sz w:val="18"/>
      </w:rPr>
      <w:t xml:space="preserve">Page </w:t>
    </w:r>
    <w:r w:rsidR="00E3745E">
      <w:rPr>
        <w:sz w:val="18"/>
      </w:rPr>
      <w:fldChar w:fldCharType="begin"/>
    </w:r>
    <w:r w:rsidR="00E3745E">
      <w:rPr>
        <w:sz w:val="18"/>
      </w:rPr>
      <w:instrText xml:space="preserve"> PAGE </w:instrText>
    </w:r>
    <w:r w:rsidR="00E3745E">
      <w:rPr>
        <w:sz w:val="18"/>
      </w:rPr>
      <w:fldChar w:fldCharType="separate"/>
    </w:r>
    <w:r w:rsidR="00F9757C">
      <w:rPr>
        <w:noProof/>
        <w:sz w:val="18"/>
      </w:rPr>
      <w:t>1</w:t>
    </w:r>
    <w:r w:rsidR="00E3745E">
      <w:rPr>
        <w:sz w:val="18"/>
      </w:rPr>
      <w:fldChar w:fldCharType="end"/>
    </w:r>
    <w:r w:rsidR="00E3745E">
      <w:rPr>
        <w:sz w:val="18"/>
      </w:rPr>
      <w:t xml:space="preserve"> of </w:t>
    </w:r>
    <w:r w:rsidR="00E3745E">
      <w:rPr>
        <w:sz w:val="18"/>
      </w:rPr>
      <w:fldChar w:fldCharType="begin"/>
    </w:r>
    <w:r w:rsidR="00E3745E">
      <w:rPr>
        <w:sz w:val="18"/>
      </w:rPr>
      <w:instrText xml:space="preserve"> NUMPAGES </w:instrText>
    </w:r>
    <w:r w:rsidR="00E3745E">
      <w:rPr>
        <w:sz w:val="18"/>
      </w:rPr>
      <w:fldChar w:fldCharType="separate"/>
    </w:r>
    <w:r w:rsidR="00F9757C">
      <w:rPr>
        <w:noProof/>
        <w:sz w:val="18"/>
      </w:rPr>
      <w:t>5</w:t>
    </w:r>
    <w:r w:rsidR="00E3745E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3CF0" w14:textId="77777777" w:rsidR="00B4102F" w:rsidRDefault="00B4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1C57" w14:textId="77777777" w:rsidR="00C2615F" w:rsidRDefault="00C2615F">
      <w:r>
        <w:separator/>
      </w:r>
    </w:p>
  </w:footnote>
  <w:footnote w:type="continuationSeparator" w:id="0">
    <w:p w14:paraId="72C6EB58" w14:textId="77777777" w:rsidR="00C2615F" w:rsidRDefault="00C26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93AF" w14:textId="77777777" w:rsidR="00B4102F" w:rsidRDefault="00B41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C606" w14:textId="77777777" w:rsidR="0029346B" w:rsidRDefault="0029346B" w:rsidP="0029346B">
    <w:pPr>
      <w:pStyle w:val="Header"/>
      <w:tabs>
        <w:tab w:val="right" w:pos="9360"/>
      </w:tabs>
    </w:pPr>
    <w:r>
      <w:rPr>
        <w:noProof/>
        <w:snapToGrid/>
        <w:sz w:val="12"/>
        <w:szCs w:val="12"/>
      </w:rPr>
      <w:pict w14:anchorId="10FA2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57.7pt;margin-top:-.5pt;width:135.75pt;height:42.55pt;z-index:-251658240" wrapcoords="-111 0 -111 21308 21600 21308 21600 0 -111 0">
          <v:imagedata r:id="rId1" o:title="Newco logo tagline rgb white on purple"/>
          <w10:wrap type="through"/>
        </v:shape>
      </w:pict>
    </w:r>
  </w:p>
  <w:p w14:paraId="77C1949D" w14:textId="77777777" w:rsidR="0029346B" w:rsidRPr="007803D4" w:rsidRDefault="0029346B" w:rsidP="0029346B">
    <w:pPr>
      <w:pStyle w:val="Header"/>
      <w:tabs>
        <w:tab w:val="right" w:pos="9360"/>
      </w:tabs>
      <w:rPr>
        <w:sz w:val="12"/>
        <w:szCs w:val="12"/>
      </w:rPr>
    </w:pPr>
  </w:p>
  <w:p w14:paraId="586F5354" w14:textId="77777777" w:rsidR="0029346B" w:rsidRDefault="0029346B" w:rsidP="0029346B">
    <w:pPr>
      <w:pStyle w:val="Header"/>
      <w:tabs>
        <w:tab w:val="right" w:pos="9360"/>
      </w:tabs>
    </w:pPr>
  </w:p>
  <w:p w14:paraId="41DCA6F1" w14:textId="77777777" w:rsidR="0029346B" w:rsidRPr="00415556" w:rsidRDefault="0029346B" w:rsidP="0029346B">
    <w:pPr>
      <w:rPr>
        <w:lang w:eastAsia="x-none"/>
      </w:rPr>
    </w:pPr>
    <w:r w:rsidRPr="00415556">
      <w:rPr>
        <w:rFonts w:ascii="Verdana" w:hAnsi="Verdana" w:cs="Mangal"/>
        <w:noProof/>
        <w:color w:val="80807F"/>
        <w:sz w:val="18"/>
        <w:lang w:eastAsia="en-GB"/>
      </w:rPr>
      <w:t>Expleo Solutions Limited</w:t>
    </w:r>
  </w:p>
  <w:p w14:paraId="48FD34D5" w14:textId="77777777" w:rsidR="0029346B" w:rsidRPr="000C41FE" w:rsidRDefault="0029346B" w:rsidP="0029346B">
    <w:pPr>
      <w:pStyle w:val="Header"/>
    </w:pPr>
    <w:r w:rsidRPr="00415556">
      <w:pict w14:anchorId="6898729A">
        <v:line id="_x0000_s2050" style="position:absolute;flip:y;z-index:251657216" from="-25.35pt,9.35pt" to="492.7pt,9.35pt">
          <v:stroke dashstyle="1 1" endcap="round"/>
        </v:line>
      </w:pict>
    </w:r>
    <w:r>
      <w:t xml:space="preserve"> </w:t>
    </w:r>
  </w:p>
  <w:p w14:paraId="34E09B95" w14:textId="77777777" w:rsidR="00E3745E" w:rsidRPr="0029346B" w:rsidRDefault="00E3745E" w:rsidP="0029346B">
    <w:pPr>
      <w:pStyle w:val="Header"/>
    </w:pPr>
    <w:r w:rsidRPr="0029346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5B11" w14:textId="77777777" w:rsidR="00B4102F" w:rsidRDefault="00B41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E6C0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8"/>
    <w:multiLevelType w:val="multi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9"/>
    <w:multiLevelType w:val="multi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hybridMultilevel"/>
    <w:tmpl w:val="2D8F23B5"/>
    <w:lvl w:ilvl="0" w:tplc="8F4487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A9C80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436842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D63EC1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3AB0CD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6366A4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845652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3FF068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0400E0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1" w15:restartNumberingAfterBreak="0">
    <w:nsid w:val="0000000C"/>
    <w:multiLevelType w:val="multilevel"/>
    <w:tmpl w:val="0000000C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184596E"/>
    <w:multiLevelType w:val="hybridMultilevel"/>
    <w:tmpl w:val="0E5899C8"/>
    <w:lvl w:ilvl="0" w:tplc="25186CEE">
      <w:start w:val="1"/>
      <w:numFmt w:val="bullet"/>
      <w:lvlText w:val=""/>
      <w:lvlJc w:val="left"/>
      <w:pPr>
        <w:ind w:left="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618EE">
      <w:start w:val="1"/>
      <w:numFmt w:val="bullet"/>
      <w:lvlText w:val="o"/>
      <w:lvlJc w:val="left"/>
      <w:pPr>
        <w:ind w:left="1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CD60C">
      <w:start w:val="1"/>
      <w:numFmt w:val="bullet"/>
      <w:lvlText w:val="▪"/>
      <w:lvlJc w:val="left"/>
      <w:pPr>
        <w:ind w:left="1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C2524">
      <w:start w:val="1"/>
      <w:numFmt w:val="bullet"/>
      <w:lvlText w:val="•"/>
      <w:lvlJc w:val="left"/>
      <w:pPr>
        <w:ind w:left="2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0049E">
      <w:start w:val="1"/>
      <w:numFmt w:val="bullet"/>
      <w:lvlText w:val="o"/>
      <w:lvlJc w:val="left"/>
      <w:pPr>
        <w:ind w:left="3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23306">
      <w:start w:val="1"/>
      <w:numFmt w:val="bullet"/>
      <w:lvlText w:val="▪"/>
      <w:lvlJc w:val="left"/>
      <w:pPr>
        <w:ind w:left="4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24E5A">
      <w:start w:val="1"/>
      <w:numFmt w:val="bullet"/>
      <w:lvlText w:val="•"/>
      <w:lvlJc w:val="left"/>
      <w:pPr>
        <w:ind w:left="4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B80744">
      <w:start w:val="1"/>
      <w:numFmt w:val="bullet"/>
      <w:lvlText w:val="o"/>
      <w:lvlJc w:val="left"/>
      <w:pPr>
        <w:ind w:left="5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2579E">
      <w:start w:val="1"/>
      <w:numFmt w:val="bullet"/>
      <w:lvlText w:val="▪"/>
      <w:lvlJc w:val="left"/>
      <w:pPr>
        <w:ind w:left="6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2651601"/>
    <w:multiLevelType w:val="hybridMultilevel"/>
    <w:tmpl w:val="B9FC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794A2D"/>
    <w:multiLevelType w:val="hybridMultilevel"/>
    <w:tmpl w:val="ED6A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EB7308"/>
    <w:multiLevelType w:val="hybridMultilevel"/>
    <w:tmpl w:val="95A07FEC"/>
    <w:lvl w:ilvl="0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 w15:restartNumberingAfterBreak="0">
    <w:nsid w:val="09BB6EE0"/>
    <w:multiLevelType w:val="hybridMultilevel"/>
    <w:tmpl w:val="B156D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10103"/>
    <w:multiLevelType w:val="hybridMultilevel"/>
    <w:tmpl w:val="210C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B57F79"/>
    <w:multiLevelType w:val="hybridMultilevel"/>
    <w:tmpl w:val="3112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0A5700"/>
    <w:multiLevelType w:val="hybridMultilevel"/>
    <w:tmpl w:val="D85A7B5A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144839E1"/>
    <w:multiLevelType w:val="hybridMultilevel"/>
    <w:tmpl w:val="6786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2E4112"/>
    <w:multiLevelType w:val="hybridMultilevel"/>
    <w:tmpl w:val="401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1E0C6A"/>
    <w:multiLevelType w:val="hybridMultilevel"/>
    <w:tmpl w:val="070C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731E7F"/>
    <w:multiLevelType w:val="hybridMultilevel"/>
    <w:tmpl w:val="4E92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906CA"/>
    <w:multiLevelType w:val="hybridMultilevel"/>
    <w:tmpl w:val="FB3E3F8A"/>
    <w:lvl w:ilvl="0" w:tplc="7FF205C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F109B7"/>
    <w:multiLevelType w:val="hybridMultilevel"/>
    <w:tmpl w:val="DF763B1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240505CA"/>
    <w:multiLevelType w:val="hybridMultilevel"/>
    <w:tmpl w:val="AF5E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6D0453"/>
    <w:multiLevelType w:val="hybridMultilevel"/>
    <w:tmpl w:val="4C0A7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C44B4"/>
    <w:multiLevelType w:val="hybridMultilevel"/>
    <w:tmpl w:val="BAC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853C5E"/>
    <w:multiLevelType w:val="hybridMultilevel"/>
    <w:tmpl w:val="9DBA93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361FFB"/>
    <w:multiLevelType w:val="hybridMultilevel"/>
    <w:tmpl w:val="218C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868E6"/>
    <w:multiLevelType w:val="hybridMultilevel"/>
    <w:tmpl w:val="F4EC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C2C3B"/>
    <w:multiLevelType w:val="hybridMultilevel"/>
    <w:tmpl w:val="351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372FA"/>
    <w:multiLevelType w:val="hybridMultilevel"/>
    <w:tmpl w:val="5A0A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51B30"/>
    <w:multiLevelType w:val="hybridMultilevel"/>
    <w:tmpl w:val="8756826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5" w15:restartNumberingAfterBreak="0">
    <w:nsid w:val="5EC44148"/>
    <w:multiLevelType w:val="hybridMultilevel"/>
    <w:tmpl w:val="5100F7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04F7944"/>
    <w:multiLevelType w:val="hybridMultilevel"/>
    <w:tmpl w:val="F8D47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531C0"/>
    <w:multiLevelType w:val="hybridMultilevel"/>
    <w:tmpl w:val="AF92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E3BEB"/>
    <w:multiLevelType w:val="hybridMultilevel"/>
    <w:tmpl w:val="D33E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 w15:restartNumberingAfterBreak="0">
    <w:nsid w:val="712A254D"/>
    <w:multiLevelType w:val="hybridMultilevel"/>
    <w:tmpl w:val="5120BAB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F6FD2"/>
    <w:multiLevelType w:val="hybridMultilevel"/>
    <w:tmpl w:val="6094A40A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000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0AD6"/>
    <w:multiLevelType w:val="hybridMultilevel"/>
    <w:tmpl w:val="CD3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AC28B4"/>
    <w:multiLevelType w:val="hybridMultilevel"/>
    <w:tmpl w:val="7C36AC8C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"/>
  </w:num>
  <w:num w:numId="16">
    <w:abstractNumId w:val="6"/>
  </w:num>
  <w:num w:numId="17">
    <w:abstractNumId w:val="36"/>
  </w:num>
  <w:num w:numId="18">
    <w:abstractNumId w:val="38"/>
  </w:num>
  <w:num w:numId="19">
    <w:abstractNumId w:val="4"/>
  </w:num>
  <w:num w:numId="20">
    <w:abstractNumId w:val="19"/>
  </w:num>
  <w:num w:numId="21">
    <w:abstractNumId w:val="15"/>
  </w:num>
  <w:num w:numId="22">
    <w:abstractNumId w:val="35"/>
  </w:num>
  <w:num w:numId="23">
    <w:abstractNumId w:val="21"/>
  </w:num>
  <w:num w:numId="24">
    <w:abstractNumId w:val="29"/>
  </w:num>
  <w:num w:numId="25">
    <w:abstractNumId w:val="42"/>
  </w:num>
  <w:num w:numId="2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7"/>
  </w:num>
  <w:num w:numId="28">
    <w:abstractNumId w:val="37"/>
  </w:num>
  <w:num w:numId="2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0"/>
  </w:num>
  <w:num w:numId="31">
    <w:abstractNumId w:val="25"/>
  </w:num>
  <w:num w:numId="32">
    <w:abstractNumId w:val="41"/>
  </w:num>
  <w:num w:numId="33">
    <w:abstractNumId w:val="34"/>
  </w:num>
  <w:num w:numId="34">
    <w:abstractNumId w:val="43"/>
  </w:num>
  <w:num w:numId="35">
    <w:abstractNumId w:val="31"/>
  </w:num>
  <w:num w:numId="36">
    <w:abstractNumId w:val="16"/>
  </w:num>
  <w:num w:numId="37">
    <w:abstractNumId w:val="14"/>
  </w:num>
  <w:num w:numId="38">
    <w:abstractNumId w:val="32"/>
  </w:num>
  <w:num w:numId="39">
    <w:abstractNumId w:val="13"/>
  </w:num>
  <w:num w:numId="40">
    <w:abstractNumId w:val="12"/>
  </w:num>
  <w:num w:numId="41">
    <w:abstractNumId w:val="17"/>
  </w:num>
  <w:num w:numId="42">
    <w:abstractNumId w:val="28"/>
  </w:num>
  <w:num w:numId="4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DF5"/>
    <w:rsid w:val="000029A8"/>
    <w:rsid w:val="000131EF"/>
    <w:rsid w:val="00014FD2"/>
    <w:rsid w:val="00017239"/>
    <w:rsid w:val="00017F63"/>
    <w:rsid w:val="000264A3"/>
    <w:rsid w:val="000319FE"/>
    <w:rsid w:val="0003370B"/>
    <w:rsid w:val="00040A5D"/>
    <w:rsid w:val="00044BE5"/>
    <w:rsid w:val="00050AA7"/>
    <w:rsid w:val="000516FA"/>
    <w:rsid w:val="00053423"/>
    <w:rsid w:val="000540EB"/>
    <w:rsid w:val="00056473"/>
    <w:rsid w:val="000567AE"/>
    <w:rsid w:val="00062E30"/>
    <w:rsid w:val="00064979"/>
    <w:rsid w:val="00066A88"/>
    <w:rsid w:val="00067D9A"/>
    <w:rsid w:val="00081409"/>
    <w:rsid w:val="000820ED"/>
    <w:rsid w:val="0008557D"/>
    <w:rsid w:val="00093D69"/>
    <w:rsid w:val="000A0E1C"/>
    <w:rsid w:val="000A1248"/>
    <w:rsid w:val="000A1EB1"/>
    <w:rsid w:val="000A24E6"/>
    <w:rsid w:val="000C1300"/>
    <w:rsid w:val="000C6848"/>
    <w:rsid w:val="000D0F07"/>
    <w:rsid w:val="000D127B"/>
    <w:rsid w:val="000D3523"/>
    <w:rsid w:val="000D3C13"/>
    <w:rsid w:val="000E04EB"/>
    <w:rsid w:val="000E3CED"/>
    <w:rsid w:val="000F176C"/>
    <w:rsid w:val="000F7AAC"/>
    <w:rsid w:val="001038B6"/>
    <w:rsid w:val="0010440E"/>
    <w:rsid w:val="00112AA5"/>
    <w:rsid w:val="00121D9C"/>
    <w:rsid w:val="00126FB6"/>
    <w:rsid w:val="00127108"/>
    <w:rsid w:val="00136FC9"/>
    <w:rsid w:val="00140B00"/>
    <w:rsid w:val="00142307"/>
    <w:rsid w:val="00144507"/>
    <w:rsid w:val="0015468F"/>
    <w:rsid w:val="001639AF"/>
    <w:rsid w:val="00165A76"/>
    <w:rsid w:val="0017757C"/>
    <w:rsid w:val="001809FE"/>
    <w:rsid w:val="00187688"/>
    <w:rsid w:val="001A4970"/>
    <w:rsid w:val="001A4BDF"/>
    <w:rsid w:val="001B1153"/>
    <w:rsid w:val="001B18C2"/>
    <w:rsid w:val="001C6CDA"/>
    <w:rsid w:val="001D2EFB"/>
    <w:rsid w:val="001E3084"/>
    <w:rsid w:val="001E3D80"/>
    <w:rsid w:val="001E4B5C"/>
    <w:rsid w:val="001E73B4"/>
    <w:rsid w:val="001E76C1"/>
    <w:rsid w:val="001F0FD2"/>
    <w:rsid w:val="001F7519"/>
    <w:rsid w:val="00201651"/>
    <w:rsid w:val="00202FD0"/>
    <w:rsid w:val="00212741"/>
    <w:rsid w:val="00212A02"/>
    <w:rsid w:val="002133BC"/>
    <w:rsid w:val="0021389B"/>
    <w:rsid w:val="00222FF7"/>
    <w:rsid w:val="002242E1"/>
    <w:rsid w:val="00226713"/>
    <w:rsid w:val="002308DB"/>
    <w:rsid w:val="00234B9C"/>
    <w:rsid w:val="002427BE"/>
    <w:rsid w:val="002433DC"/>
    <w:rsid w:val="0024608D"/>
    <w:rsid w:val="00254945"/>
    <w:rsid w:val="00255B0A"/>
    <w:rsid w:val="00260EAF"/>
    <w:rsid w:val="0026230D"/>
    <w:rsid w:val="002642E1"/>
    <w:rsid w:val="002701B2"/>
    <w:rsid w:val="0027149E"/>
    <w:rsid w:val="002728C7"/>
    <w:rsid w:val="0027655E"/>
    <w:rsid w:val="00281BF7"/>
    <w:rsid w:val="00285C88"/>
    <w:rsid w:val="002878A1"/>
    <w:rsid w:val="0029346B"/>
    <w:rsid w:val="002936DD"/>
    <w:rsid w:val="0029611E"/>
    <w:rsid w:val="002967A5"/>
    <w:rsid w:val="00296D65"/>
    <w:rsid w:val="002A0133"/>
    <w:rsid w:val="002B4A29"/>
    <w:rsid w:val="002B5199"/>
    <w:rsid w:val="002C391F"/>
    <w:rsid w:val="002D5F49"/>
    <w:rsid w:val="002E125E"/>
    <w:rsid w:val="002E2A79"/>
    <w:rsid w:val="002E415A"/>
    <w:rsid w:val="002E4624"/>
    <w:rsid w:val="002E6F90"/>
    <w:rsid w:val="002F0B46"/>
    <w:rsid w:val="002F21C9"/>
    <w:rsid w:val="003069D4"/>
    <w:rsid w:val="00311627"/>
    <w:rsid w:val="00316315"/>
    <w:rsid w:val="003228C5"/>
    <w:rsid w:val="0032472A"/>
    <w:rsid w:val="0033337D"/>
    <w:rsid w:val="00340171"/>
    <w:rsid w:val="00352A91"/>
    <w:rsid w:val="0035699B"/>
    <w:rsid w:val="00366497"/>
    <w:rsid w:val="003700E2"/>
    <w:rsid w:val="00374FCD"/>
    <w:rsid w:val="00386A92"/>
    <w:rsid w:val="0039024C"/>
    <w:rsid w:val="00392EEC"/>
    <w:rsid w:val="00396770"/>
    <w:rsid w:val="00396D82"/>
    <w:rsid w:val="003A6C44"/>
    <w:rsid w:val="003B185B"/>
    <w:rsid w:val="003C4AFA"/>
    <w:rsid w:val="003C73B7"/>
    <w:rsid w:val="003E233E"/>
    <w:rsid w:val="003F36D8"/>
    <w:rsid w:val="003F383F"/>
    <w:rsid w:val="003F401B"/>
    <w:rsid w:val="003F73B6"/>
    <w:rsid w:val="004100F4"/>
    <w:rsid w:val="00417C5C"/>
    <w:rsid w:val="0042057D"/>
    <w:rsid w:val="00427514"/>
    <w:rsid w:val="00433F39"/>
    <w:rsid w:val="0043509F"/>
    <w:rsid w:val="00455D3B"/>
    <w:rsid w:val="0045711F"/>
    <w:rsid w:val="00467CBD"/>
    <w:rsid w:val="004724F6"/>
    <w:rsid w:val="004740F1"/>
    <w:rsid w:val="00476251"/>
    <w:rsid w:val="004822DD"/>
    <w:rsid w:val="00491639"/>
    <w:rsid w:val="004940B5"/>
    <w:rsid w:val="004A2F25"/>
    <w:rsid w:val="004A62A1"/>
    <w:rsid w:val="004B4163"/>
    <w:rsid w:val="004B67B0"/>
    <w:rsid w:val="004C0B94"/>
    <w:rsid w:val="004C1E39"/>
    <w:rsid w:val="004C269C"/>
    <w:rsid w:val="004C52CB"/>
    <w:rsid w:val="004F1FF0"/>
    <w:rsid w:val="00502864"/>
    <w:rsid w:val="00505D44"/>
    <w:rsid w:val="00510D0E"/>
    <w:rsid w:val="00520488"/>
    <w:rsid w:val="005230DE"/>
    <w:rsid w:val="005233D0"/>
    <w:rsid w:val="0052449D"/>
    <w:rsid w:val="00524B87"/>
    <w:rsid w:val="00527DF7"/>
    <w:rsid w:val="0053061B"/>
    <w:rsid w:val="0053292B"/>
    <w:rsid w:val="00534440"/>
    <w:rsid w:val="00536EAE"/>
    <w:rsid w:val="00546B3C"/>
    <w:rsid w:val="0056403B"/>
    <w:rsid w:val="00573723"/>
    <w:rsid w:val="005838F5"/>
    <w:rsid w:val="005849CB"/>
    <w:rsid w:val="00592AC5"/>
    <w:rsid w:val="00595CF7"/>
    <w:rsid w:val="005968A7"/>
    <w:rsid w:val="005A7FF4"/>
    <w:rsid w:val="005B0D50"/>
    <w:rsid w:val="005B5C0D"/>
    <w:rsid w:val="005B5EA6"/>
    <w:rsid w:val="005D4808"/>
    <w:rsid w:val="005E0B65"/>
    <w:rsid w:val="005E1883"/>
    <w:rsid w:val="005E6DE3"/>
    <w:rsid w:val="005F4719"/>
    <w:rsid w:val="005F59BA"/>
    <w:rsid w:val="006134D0"/>
    <w:rsid w:val="00613B64"/>
    <w:rsid w:val="00620CCE"/>
    <w:rsid w:val="00622483"/>
    <w:rsid w:val="00623E73"/>
    <w:rsid w:val="006245CB"/>
    <w:rsid w:val="0064067D"/>
    <w:rsid w:val="00640E2D"/>
    <w:rsid w:val="006431E8"/>
    <w:rsid w:val="00645043"/>
    <w:rsid w:val="00651177"/>
    <w:rsid w:val="00686283"/>
    <w:rsid w:val="006868E2"/>
    <w:rsid w:val="0068703D"/>
    <w:rsid w:val="00692641"/>
    <w:rsid w:val="0069509B"/>
    <w:rsid w:val="006A56F4"/>
    <w:rsid w:val="006A6240"/>
    <w:rsid w:val="006B1292"/>
    <w:rsid w:val="006C00DC"/>
    <w:rsid w:val="006C6A96"/>
    <w:rsid w:val="006E2471"/>
    <w:rsid w:val="006E3F91"/>
    <w:rsid w:val="006F472F"/>
    <w:rsid w:val="00700941"/>
    <w:rsid w:val="007032A4"/>
    <w:rsid w:val="00704E45"/>
    <w:rsid w:val="00710452"/>
    <w:rsid w:val="00715421"/>
    <w:rsid w:val="0072466A"/>
    <w:rsid w:val="00726DAD"/>
    <w:rsid w:val="007338BC"/>
    <w:rsid w:val="0073683A"/>
    <w:rsid w:val="0075397F"/>
    <w:rsid w:val="00755B91"/>
    <w:rsid w:val="00755DDB"/>
    <w:rsid w:val="007564AA"/>
    <w:rsid w:val="00757DF5"/>
    <w:rsid w:val="007722D0"/>
    <w:rsid w:val="007738FD"/>
    <w:rsid w:val="007859EC"/>
    <w:rsid w:val="00794979"/>
    <w:rsid w:val="00794B97"/>
    <w:rsid w:val="007978A9"/>
    <w:rsid w:val="007A6672"/>
    <w:rsid w:val="007B709B"/>
    <w:rsid w:val="007C28EC"/>
    <w:rsid w:val="007C37FF"/>
    <w:rsid w:val="007C7B07"/>
    <w:rsid w:val="007D2114"/>
    <w:rsid w:val="007E19DF"/>
    <w:rsid w:val="007F2B15"/>
    <w:rsid w:val="007F7F21"/>
    <w:rsid w:val="00803B38"/>
    <w:rsid w:val="00805146"/>
    <w:rsid w:val="00822CA5"/>
    <w:rsid w:val="008346CC"/>
    <w:rsid w:val="008432DE"/>
    <w:rsid w:val="00843925"/>
    <w:rsid w:val="0086247C"/>
    <w:rsid w:val="008626A6"/>
    <w:rsid w:val="00862B21"/>
    <w:rsid w:val="008652E1"/>
    <w:rsid w:val="00877473"/>
    <w:rsid w:val="00880610"/>
    <w:rsid w:val="00881EA9"/>
    <w:rsid w:val="00886BAC"/>
    <w:rsid w:val="00896EAA"/>
    <w:rsid w:val="008A2996"/>
    <w:rsid w:val="008C302A"/>
    <w:rsid w:val="008C45CD"/>
    <w:rsid w:val="008C55E9"/>
    <w:rsid w:val="008D0CB5"/>
    <w:rsid w:val="008D1D45"/>
    <w:rsid w:val="00900E83"/>
    <w:rsid w:val="00901C45"/>
    <w:rsid w:val="00905573"/>
    <w:rsid w:val="00906B5F"/>
    <w:rsid w:val="00917CB2"/>
    <w:rsid w:val="0092306D"/>
    <w:rsid w:val="00927E49"/>
    <w:rsid w:val="00935FF3"/>
    <w:rsid w:val="00941F8A"/>
    <w:rsid w:val="00954059"/>
    <w:rsid w:val="00960710"/>
    <w:rsid w:val="00966AFD"/>
    <w:rsid w:val="00972EB1"/>
    <w:rsid w:val="00974556"/>
    <w:rsid w:val="00974FFB"/>
    <w:rsid w:val="00977E0C"/>
    <w:rsid w:val="00981AC5"/>
    <w:rsid w:val="00984530"/>
    <w:rsid w:val="00997783"/>
    <w:rsid w:val="009A4AD3"/>
    <w:rsid w:val="009A585D"/>
    <w:rsid w:val="009B21FC"/>
    <w:rsid w:val="009C6A9C"/>
    <w:rsid w:val="009D6912"/>
    <w:rsid w:val="009E0356"/>
    <w:rsid w:val="009E25C1"/>
    <w:rsid w:val="009E4648"/>
    <w:rsid w:val="009E7BA8"/>
    <w:rsid w:val="009F311C"/>
    <w:rsid w:val="009F3951"/>
    <w:rsid w:val="00A010CD"/>
    <w:rsid w:val="00A06008"/>
    <w:rsid w:val="00A12830"/>
    <w:rsid w:val="00A133CA"/>
    <w:rsid w:val="00A136E0"/>
    <w:rsid w:val="00A30079"/>
    <w:rsid w:val="00A325F0"/>
    <w:rsid w:val="00A3350A"/>
    <w:rsid w:val="00A342C8"/>
    <w:rsid w:val="00A35ABA"/>
    <w:rsid w:val="00A40C7F"/>
    <w:rsid w:val="00A52B9B"/>
    <w:rsid w:val="00A53370"/>
    <w:rsid w:val="00A53D72"/>
    <w:rsid w:val="00A54C1E"/>
    <w:rsid w:val="00A60C4F"/>
    <w:rsid w:val="00A61A00"/>
    <w:rsid w:val="00A67109"/>
    <w:rsid w:val="00A727F7"/>
    <w:rsid w:val="00A72DD1"/>
    <w:rsid w:val="00A81BA8"/>
    <w:rsid w:val="00A85AC5"/>
    <w:rsid w:val="00A90348"/>
    <w:rsid w:val="00A9323E"/>
    <w:rsid w:val="00A958B6"/>
    <w:rsid w:val="00A973AC"/>
    <w:rsid w:val="00AA01A2"/>
    <w:rsid w:val="00AB0588"/>
    <w:rsid w:val="00AB3AA1"/>
    <w:rsid w:val="00AD1E71"/>
    <w:rsid w:val="00AD615D"/>
    <w:rsid w:val="00AF5839"/>
    <w:rsid w:val="00B128A2"/>
    <w:rsid w:val="00B20406"/>
    <w:rsid w:val="00B24B74"/>
    <w:rsid w:val="00B31C8E"/>
    <w:rsid w:val="00B34810"/>
    <w:rsid w:val="00B4102F"/>
    <w:rsid w:val="00B50230"/>
    <w:rsid w:val="00B55AC3"/>
    <w:rsid w:val="00B61653"/>
    <w:rsid w:val="00B617F1"/>
    <w:rsid w:val="00B6595A"/>
    <w:rsid w:val="00B7587E"/>
    <w:rsid w:val="00B76F2F"/>
    <w:rsid w:val="00B80FAE"/>
    <w:rsid w:val="00B82E90"/>
    <w:rsid w:val="00B91B7D"/>
    <w:rsid w:val="00BA313A"/>
    <w:rsid w:val="00BA71D5"/>
    <w:rsid w:val="00BC1F84"/>
    <w:rsid w:val="00BC2C0A"/>
    <w:rsid w:val="00BC4127"/>
    <w:rsid w:val="00BC45FE"/>
    <w:rsid w:val="00BD0409"/>
    <w:rsid w:val="00BD2F6D"/>
    <w:rsid w:val="00BE1C3A"/>
    <w:rsid w:val="00BF4E2D"/>
    <w:rsid w:val="00BF5CFB"/>
    <w:rsid w:val="00C04DA1"/>
    <w:rsid w:val="00C1487A"/>
    <w:rsid w:val="00C215BC"/>
    <w:rsid w:val="00C2615F"/>
    <w:rsid w:val="00C617BF"/>
    <w:rsid w:val="00C67A9B"/>
    <w:rsid w:val="00C70C30"/>
    <w:rsid w:val="00C72409"/>
    <w:rsid w:val="00C72D60"/>
    <w:rsid w:val="00C75C1F"/>
    <w:rsid w:val="00C77C78"/>
    <w:rsid w:val="00C81BAA"/>
    <w:rsid w:val="00C82797"/>
    <w:rsid w:val="00C83D24"/>
    <w:rsid w:val="00C866AD"/>
    <w:rsid w:val="00C9128F"/>
    <w:rsid w:val="00C926C3"/>
    <w:rsid w:val="00C935CF"/>
    <w:rsid w:val="00CA05F3"/>
    <w:rsid w:val="00CA405B"/>
    <w:rsid w:val="00CA4A44"/>
    <w:rsid w:val="00CC3303"/>
    <w:rsid w:val="00CC576A"/>
    <w:rsid w:val="00CD513F"/>
    <w:rsid w:val="00CE498B"/>
    <w:rsid w:val="00CF3DD1"/>
    <w:rsid w:val="00CF4A8F"/>
    <w:rsid w:val="00D00379"/>
    <w:rsid w:val="00D10BF9"/>
    <w:rsid w:val="00D17E74"/>
    <w:rsid w:val="00D24BDF"/>
    <w:rsid w:val="00D26A67"/>
    <w:rsid w:val="00D27A1C"/>
    <w:rsid w:val="00D34451"/>
    <w:rsid w:val="00D34ED0"/>
    <w:rsid w:val="00D36B5F"/>
    <w:rsid w:val="00D478F7"/>
    <w:rsid w:val="00D56501"/>
    <w:rsid w:val="00D60286"/>
    <w:rsid w:val="00D64839"/>
    <w:rsid w:val="00D80A8E"/>
    <w:rsid w:val="00D9029B"/>
    <w:rsid w:val="00DA39D0"/>
    <w:rsid w:val="00DA410E"/>
    <w:rsid w:val="00DA6066"/>
    <w:rsid w:val="00DB146C"/>
    <w:rsid w:val="00DC02AB"/>
    <w:rsid w:val="00DD28BC"/>
    <w:rsid w:val="00DD2EAA"/>
    <w:rsid w:val="00DD46E0"/>
    <w:rsid w:val="00DD5871"/>
    <w:rsid w:val="00DE3B7D"/>
    <w:rsid w:val="00DE4C8C"/>
    <w:rsid w:val="00DF1CB5"/>
    <w:rsid w:val="00DF30FD"/>
    <w:rsid w:val="00DF472B"/>
    <w:rsid w:val="00E03A44"/>
    <w:rsid w:val="00E07466"/>
    <w:rsid w:val="00E155F4"/>
    <w:rsid w:val="00E165E6"/>
    <w:rsid w:val="00E25545"/>
    <w:rsid w:val="00E26B3B"/>
    <w:rsid w:val="00E3745E"/>
    <w:rsid w:val="00E41F0F"/>
    <w:rsid w:val="00E4680D"/>
    <w:rsid w:val="00E47A44"/>
    <w:rsid w:val="00E72072"/>
    <w:rsid w:val="00E82399"/>
    <w:rsid w:val="00E84533"/>
    <w:rsid w:val="00E85CC4"/>
    <w:rsid w:val="00E878E0"/>
    <w:rsid w:val="00E9170E"/>
    <w:rsid w:val="00E948FF"/>
    <w:rsid w:val="00E97C10"/>
    <w:rsid w:val="00EA0028"/>
    <w:rsid w:val="00EB4394"/>
    <w:rsid w:val="00EB6413"/>
    <w:rsid w:val="00EC4042"/>
    <w:rsid w:val="00ED65FB"/>
    <w:rsid w:val="00EF0CB6"/>
    <w:rsid w:val="00EF45E3"/>
    <w:rsid w:val="00EF4E67"/>
    <w:rsid w:val="00EF6575"/>
    <w:rsid w:val="00F10AA2"/>
    <w:rsid w:val="00F134B0"/>
    <w:rsid w:val="00F15D6C"/>
    <w:rsid w:val="00F21C44"/>
    <w:rsid w:val="00F30E5E"/>
    <w:rsid w:val="00F35EA5"/>
    <w:rsid w:val="00F45215"/>
    <w:rsid w:val="00F63306"/>
    <w:rsid w:val="00F75352"/>
    <w:rsid w:val="00F96586"/>
    <w:rsid w:val="00F9757C"/>
    <w:rsid w:val="00FA019D"/>
    <w:rsid w:val="00FA2739"/>
    <w:rsid w:val="00FB293A"/>
    <w:rsid w:val="00FB4E6C"/>
    <w:rsid w:val="00FB740B"/>
    <w:rsid w:val="00FC3DD3"/>
    <w:rsid w:val="00FC547E"/>
    <w:rsid w:val="00FD0193"/>
    <w:rsid w:val="00FE45B9"/>
    <w:rsid w:val="00FE6807"/>
    <w:rsid w:val="00FE683B"/>
    <w:rsid w:val="00FF5B29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891171"/>
  <w15:chartTrackingRefBased/>
  <w15:docId w15:val="{925933C5-D43D-40FD-81CC-F2D8A8D8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DF5"/>
    <w:rPr>
      <w:snapToGrid w:val="0"/>
      <w:lang w:val="en-GB"/>
    </w:rPr>
  </w:style>
  <w:style w:type="paragraph" w:styleId="Heading1">
    <w:name w:val="heading 1"/>
    <w:basedOn w:val="Normal"/>
    <w:next w:val="Normal"/>
    <w:link w:val="Heading1Char"/>
    <w:qFormat/>
    <w:rsid w:val="000855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qFormat/>
    <w:rsid w:val="00757DF5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57DF5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2"/>
    </w:pPr>
    <w:rPr>
      <w:b/>
      <w:sz w:val="22"/>
      <w:lang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757DF5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rsid w:val="00757DF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rsid w:val="00757DF5"/>
    <w:pPr>
      <w:ind w:right="-58"/>
      <w:jc w:val="center"/>
    </w:pPr>
    <w:rPr>
      <w:b/>
      <w:lang w:eastAsia="x-none"/>
    </w:rPr>
  </w:style>
  <w:style w:type="paragraph" w:styleId="BodyText2">
    <w:name w:val="Body Text 2"/>
    <w:basedOn w:val="Normal"/>
    <w:link w:val="BodyText2Char"/>
    <w:rsid w:val="00757DF5"/>
    <w:pPr>
      <w:ind w:right="-58"/>
      <w:jc w:val="both"/>
    </w:pPr>
    <w:rPr>
      <w:iCs/>
      <w:lang w:eastAsia="x-none"/>
    </w:rPr>
  </w:style>
  <w:style w:type="paragraph" w:customStyle="1" w:styleId="Achievement">
    <w:name w:val="Achievement"/>
    <w:basedOn w:val="BodyText"/>
    <w:rsid w:val="00757DF5"/>
    <w:pPr>
      <w:numPr>
        <w:numId w:val="1"/>
      </w:numPr>
      <w:spacing w:after="60" w:line="220" w:lineRule="atLeast"/>
      <w:ind w:right="0"/>
      <w:jc w:val="both"/>
    </w:pPr>
    <w:rPr>
      <w:rFonts w:ascii="Arial" w:hAnsi="Arial"/>
      <w:b w:val="0"/>
      <w:snapToGrid/>
      <w:spacing w:val="-5"/>
      <w:lang w:val="en-US"/>
    </w:rPr>
  </w:style>
  <w:style w:type="paragraph" w:customStyle="1" w:styleId="BodyTextKeep">
    <w:name w:val="Body Text Keep"/>
    <w:basedOn w:val="Normal"/>
    <w:next w:val="Normal"/>
    <w:rsid w:val="0053061B"/>
    <w:pPr>
      <w:widowControl w:val="0"/>
      <w:spacing w:after="200"/>
      <w:ind w:left="1134"/>
      <w:jc w:val="both"/>
    </w:pPr>
    <w:rPr>
      <w:rFonts w:ascii="Verdana" w:hAnsi="Verdana" w:cs="Verdana"/>
      <w:snapToGrid/>
      <w:spacing w:val="-5"/>
    </w:rPr>
  </w:style>
  <w:style w:type="paragraph" w:customStyle="1" w:styleId="Text1">
    <w:name w:val="Text 1"/>
    <w:basedOn w:val="Normal"/>
    <w:rsid w:val="002E2A79"/>
    <w:pPr>
      <w:ind w:left="720"/>
    </w:pPr>
    <w:rPr>
      <w:snapToGrid/>
      <w:sz w:val="24"/>
      <w:szCs w:val="24"/>
      <w:lang w:val="en-US"/>
    </w:rPr>
  </w:style>
  <w:style w:type="character" w:styleId="Hyperlink">
    <w:name w:val="Hyperlink"/>
    <w:rsid w:val="00974F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FFB"/>
    <w:pPr>
      <w:ind w:left="720"/>
    </w:pPr>
  </w:style>
  <w:style w:type="character" w:customStyle="1" w:styleId="BodyTextChar">
    <w:name w:val="Body Text Char"/>
    <w:link w:val="BodyText"/>
    <w:rsid w:val="00EA0028"/>
    <w:rPr>
      <w:b/>
      <w:snapToGrid w:val="0"/>
      <w:lang w:val="en-GB"/>
    </w:rPr>
  </w:style>
  <w:style w:type="paragraph" w:styleId="BalloonText">
    <w:name w:val="Balloon Text"/>
    <w:basedOn w:val="Normal"/>
    <w:link w:val="BalloonTextChar"/>
    <w:rsid w:val="003F401B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F401B"/>
    <w:rPr>
      <w:rFonts w:ascii="Tahoma" w:hAnsi="Tahoma" w:cs="Tahoma"/>
      <w:snapToGrid w:val="0"/>
      <w:sz w:val="16"/>
      <w:szCs w:val="16"/>
      <w:lang w:val="en-GB"/>
    </w:rPr>
  </w:style>
  <w:style w:type="character" w:customStyle="1" w:styleId="BodyText2Char">
    <w:name w:val="Body Text 2 Char"/>
    <w:link w:val="BodyText2"/>
    <w:rsid w:val="00AF5839"/>
    <w:rPr>
      <w:iCs/>
      <w:snapToGrid w:val="0"/>
      <w:lang w:val="en-GB"/>
    </w:rPr>
  </w:style>
  <w:style w:type="character" w:customStyle="1" w:styleId="HeaderChar">
    <w:name w:val="Header Char"/>
    <w:link w:val="Header"/>
    <w:rsid w:val="00AF5839"/>
    <w:rPr>
      <w:snapToGrid w:val="0"/>
      <w:lang w:val="en-GB"/>
    </w:rPr>
  </w:style>
  <w:style w:type="character" w:styleId="Strong">
    <w:name w:val="Strong"/>
    <w:qFormat/>
    <w:rsid w:val="004C0B94"/>
    <w:rPr>
      <w:b/>
      <w:bCs/>
    </w:rPr>
  </w:style>
  <w:style w:type="character" w:customStyle="1" w:styleId="Heading3Char">
    <w:name w:val="Heading 3 Char"/>
    <w:link w:val="Heading3"/>
    <w:rsid w:val="001F7519"/>
    <w:rPr>
      <w:b/>
      <w:snapToGrid w:val="0"/>
      <w:sz w:val="22"/>
      <w:shd w:val="pct10" w:color="auto" w:fill="auto"/>
      <w:lang w:val="en-GB"/>
    </w:rPr>
  </w:style>
  <w:style w:type="paragraph" w:styleId="PlainText">
    <w:name w:val="Plain Text"/>
    <w:basedOn w:val="Normal"/>
    <w:link w:val="PlainTextChar"/>
    <w:unhideWhenUsed/>
    <w:rsid w:val="001F7519"/>
    <w:rPr>
      <w:rFonts w:ascii="Consolas" w:eastAsia="Calibri" w:hAnsi="Consolas"/>
      <w:snapToGrid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rsid w:val="001F7519"/>
    <w:rPr>
      <w:rFonts w:ascii="Consolas" w:eastAsia="Calibri" w:hAnsi="Consolas"/>
      <w:sz w:val="21"/>
      <w:szCs w:val="21"/>
    </w:rPr>
  </w:style>
  <w:style w:type="table" w:styleId="TableGrid">
    <w:name w:val="Table Grid"/>
    <w:basedOn w:val="TableNormal"/>
    <w:rsid w:val="0054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6807"/>
    <w:rPr>
      <w:snapToGrid w:val="0"/>
      <w:lang w:val="en-GB"/>
    </w:rPr>
  </w:style>
  <w:style w:type="character" w:styleId="PageNumber">
    <w:name w:val="page number"/>
    <w:basedOn w:val="DefaultParagraphFont"/>
    <w:rsid w:val="00935FF3"/>
  </w:style>
  <w:style w:type="paragraph" w:customStyle="1" w:styleId="Standard">
    <w:name w:val="Standard"/>
    <w:rsid w:val="00E4680D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val="en-IN" w:eastAsia="zh-CN" w:bidi="hi-IN"/>
    </w:rPr>
  </w:style>
  <w:style w:type="character" w:customStyle="1" w:styleId="Heading1Char">
    <w:name w:val="Heading 1 Char"/>
    <w:link w:val="Heading1"/>
    <w:rsid w:val="0008557D"/>
    <w:rPr>
      <w:rFonts w:ascii="Calibri Light" w:eastAsia="Times New Roman" w:hAnsi="Calibri Light" w:cs="Times New Roman"/>
      <w:b/>
      <w:bCs/>
      <w:snapToGrid w:val="0"/>
      <w:kern w:val="32"/>
      <w:sz w:val="32"/>
      <w:szCs w:val="32"/>
      <w:lang w:val="en-GB"/>
    </w:rPr>
  </w:style>
  <w:style w:type="character" w:customStyle="1" w:styleId="apple-style-span">
    <w:name w:val="apple-style-span"/>
    <w:rsid w:val="0045711F"/>
  </w:style>
  <w:style w:type="paragraph" w:customStyle="1" w:styleId="ResumeList">
    <w:name w:val="Resume List"/>
    <w:rsid w:val="00AB3AA1"/>
    <w:pPr>
      <w:suppressAutoHyphens/>
      <w:spacing w:before="60" w:line="100" w:lineRule="atLeast"/>
    </w:pPr>
    <w:rPr>
      <w:lang w:eastAsia="zh-CN"/>
    </w:rPr>
  </w:style>
  <w:style w:type="character" w:customStyle="1" w:styleId="WW8Num4z1">
    <w:name w:val="WW8Num4z1"/>
    <w:rsid w:val="00AB3AA1"/>
    <w:rPr>
      <w:rFonts w:ascii="Courier New" w:hAnsi="Courier New" w:cs="Courier New"/>
    </w:rPr>
  </w:style>
  <w:style w:type="paragraph" w:customStyle="1" w:styleId="level1">
    <w:name w:val="_level1"/>
    <w:basedOn w:val="Normal"/>
    <w:rsid w:val="00AB3AA1"/>
    <w:pPr>
      <w:widowControl w:val="0"/>
      <w:tabs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uppressAutoHyphens/>
      <w:spacing w:line="100" w:lineRule="atLeast"/>
      <w:ind w:left="360" w:hanging="360"/>
    </w:pPr>
    <w:rPr>
      <w:snapToGrid/>
      <w:lang w:val="en-US" w:eastAsia="zh-CN"/>
    </w:rPr>
  </w:style>
  <w:style w:type="paragraph" w:customStyle="1" w:styleId="WW-Textbody">
    <w:name w:val="WW-Text body"/>
    <w:basedOn w:val="Normal"/>
    <w:rsid w:val="00AB3AA1"/>
    <w:pPr>
      <w:suppressAutoHyphens/>
      <w:spacing w:line="100" w:lineRule="atLeast"/>
    </w:pPr>
    <w:rPr>
      <w:snapToGrid/>
      <w:lang w:val="en-US" w:eastAsia="zh-CN"/>
    </w:rPr>
  </w:style>
  <w:style w:type="paragraph" w:customStyle="1" w:styleId="ResumeBullet2">
    <w:name w:val="Resume Bullet 2"/>
    <w:rsid w:val="00AB3AA1"/>
    <w:pPr>
      <w:tabs>
        <w:tab w:val="left" w:pos="360"/>
      </w:tabs>
      <w:suppressAutoHyphens/>
      <w:spacing w:line="100" w:lineRule="atLeast"/>
      <w:ind w:left="360" w:hanging="360"/>
    </w:pPr>
    <w:rPr>
      <w:lang w:eastAsia="zh-CN"/>
    </w:rPr>
  </w:style>
  <w:style w:type="paragraph" w:customStyle="1" w:styleId="MissionStandardText">
    <w:name w:val="Mission Standard Text"/>
    <w:basedOn w:val="Normal"/>
    <w:rsid w:val="00AB3AA1"/>
    <w:pPr>
      <w:widowControl w:val="0"/>
      <w:suppressAutoHyphens/>
      <w:spacing w:line="100" w:lineRule="atLeast"/>
      <w:jc w:val="both"/>
    </w:pPr>
    <w:rPr>
      <w:rFonts w:ascii="Lucida Sans Unicode" w:hAnsi="Lucida Sans Unicode" w:cs="Lucida Sans Unicode"/>
      <w:snapToGrid/>
      <w:color w:val="000080"/>
      <w:lang w:val="en-US" w:eastAsia="zh-CN"/>
    </w:rPr>
  </w:style>
  <w:style w:type="character" w:customStyle="1" w:styleId="Teletype">
    <w:name w:val="Teletype"/>
    <w:rsid w:val="00AB3AA1"/>
    <w:rPr>
      <w:rFonts w:ascii="DejaVu Sans Mono" w:eastAsia="DejaVu Sans Mono" w:hAnsi="DejaVu Sans Mono" w:cs="DejaVu Sans Mono"/>
    </w:rPr>
  </w:style>
  <w:style w:type="paragraph" w:customStyle="1" w:styleId="ResumeSkillSet">
    <w:name w:val="Resume SkillSet"/>
    <w:basedOn w:val="Normal"/>
    <w:rsid w:val="00AB3AA1"/>
    <w:pPr>
      <w:keepLines/>
      <w:tabs>
        <w:tab w:val="left" w:pos="2160"/>
      </w:tabs>
      <w:suppressAutoHyphens/>
      <w:spacing w:before="60" w:line="100" w:lineRule="atLeast"/>
      <w:jc w:val="center"/>
    </w:pPr>
    <w:rPr>
      <w:b/>
      <w:bCs/>
      <w:snapToGrid/>
      <w:sz w:val="24"/>
      <w:szCs w:val="24"/>
      <w:lang w:val="en-US" w:eastAsia="zh-CN"/>
    </w:rPr>
  </w:style>
  <w:style w:type="paragraph" w:styleId="ListBullet2">
    <w:name w:val="List Bullet 2"/>
    <w:basedOn w:val="Normal"/>
    <w:rsid w:val="00AB3AA1"/>
    <w:pPr>
      <w:tabs>
        <w:tab w:val="num" w:pos="720"/>
      </w:tabs>
      <w:suppressAutoHyphens/>
      <w:spacing w:line="100" w:lineRule="atLeast"/>
      <w:ind w:left="720" w:hanging="360"/>
      <w:contextualSpacing/>
    </w:pPr>
    <w:rPr>
      <w:rFonts w:ascii="Palatino Linotype" w:hAnsi="Palatino Linotype" w:cs="Palatino Linotype"/>
      <w:snapToGrid/>
      <w:sz w:val="24"/>
      <w:szCs w:val="24"/>
      <w:lang w:val="en-US" w:eastAsia="zh-CN"/>
    </w:rPr>
  </w:style>
  <w:style w:type="paragraph" w:customStyle="1" w:styleId="Default">
    <w:name w:val="Default"/>
    <w:rsid w:val="00AB3AA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ResumeBodyChar">
    <w:name w:val="Resume Body Char"/>
    <w:basedOn w:val="Normal"/>
    <w:rsid w:val="000820ED"/>
    <w:pPr>
      <w:suppressAutoHyphens/>
      <w:spacing w:before="60" w:line="100" w:lineRule="atLeast"/>
    </w:pPr>
    <w:rPr>
      <w:snapToGrid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710452"/>
    <w:pPr>
      <w:spacing w:before="100" w:beforeAutospacing="1" w:after="100" w:afterAutospacing="1"/>
    </w:pPr>
    <w:rPr>
      <w:snapToGrid/>
      <w:sz w:val="24"/>
      <w:szCs w:val="24"/>
      <w:lang w:val="en-US"/>
    </w:rPr>
  </w:style>
  <w:style w:type="character" w:customStyle="1" w:styleId="st1">
    <w:name w:val="st1"/>
    <w:rsid w:val="00927E49"/>
  </w:style>
  <w:style w:type="paragraph" w:styleId="HTMLPreformatted">
    <w:name w:val="HTML Preformatted"/>
    <w:basedOn w:val="Normal"/>
    <w:link w:val="HTMLPreformattedChar"/>
    <w:rsid w:val="00A133CA"/>
    <w:pPr>
      <w:suppressAutoHyphens/>
    </w:pPr>
    <w:rPr>
      <w:rFonts w:ascii="Arial Unicode MS" w:eastAsia="Arial Unicode MS" w:hAnsi="Arial Unicode MS" w:cs="Arial Unicode MS"/>
      <w:snapToGrid/>
      <w:kern w:val="1"/>
      <w:lang w:val="en-US" w:eastAsia="ar-SA"/>
    </w:rPr>
  </w:style>
  <w:style w:type="character" w:customStyle="1" w:styleId="HTMLPreformattedChar">
    <w:name w:val="HTML Preformatted Char"/>
    <w:link w:val="HTMLPreformatted"/>
    <w:rsid w:val="00A133CA"/>
    <w:rPr>
      <w:rFonts w:ascii="Arial Unicode MS" w:eastAsia="Arial Unicode MS" w:hAnsi="Arial Unicode MS" w:cs="Arial Unicode MS"/>
      <w:kern w:val="1"/>
      <w:lang w:eastAsia="ar-SA"/>
    </w:rPr>
  </w:style>
  <w:style w:type="paragraph" w:customStyle="1" w:styleId="ListeCVChar">
    <w:name w:val="ListeCV Char"/>
    <w:basedOn w:val="Normal"/>
    <w:rsid w:val="00704E45"/>
    <w:pPr>
      <w:widowControl w:val="0"/>
      <w:suppressAutoHyphens/>
      <w:spacing w:after="60" w:line="264" w:lineRule="auto"/>
      <w:jc w:val="both"/>
    </w:pPr>
    <w:rPr>
      <w:rFonts w:ascii="Calibri" w:eastAsia="Calibri" w:hAnsi="Calibri" w:cs="Calibri"/>
      <w:snapToGrid/>
      <w:kern w:val="1"/>
      <w:lang w:eastAsia="ar-SA"/>
    </w:rPr>
  </w:style>
  <w:style w:type="table" w:customStyle="1" w:styleId="TableGrid0">
    <w:name w:val="TableGrid"/>
    <w:rsid w:val="00040A5D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rsid w:val="0017757C"/>
    <w:pPr>
      <w:numPr>
        <w:numId w:val="44"/>
      </w:numPr>
      <w:contextualSpacing/>
    </w:pPr>
  </w:style>
  <w:style w:type="paragraph" w:styleId="NoSpacing">
    <w:name w:val="No Spacing"/>
    <w:uiPriority w:val="5"/>
    <w:qFormat/>
    <w:rsid w:val="002623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3465A98A3AD47BB4149F7F103D1B5" ma:contentTypeVersion="7" ma:contentTypeDescription="Create a new document." ma:contentTypeScope="" ma:versionID="d3186fd7fbfbf05774d06d0dec2ea4f6">
  <xsd:schema xmlns:xsd="http://www.w3.org/2001/XMLSchema" xmlns:xs="http://www.w3.org/2001/XMLSchema" xmlns:p="http://schemas.microsoft.com/office/2006/metadata/properties" xmlns:ns3="92cab994-4b58-476f-99c9-f287baa3ab91" xmlns:ns4="4de2f86c-0ecb-4725-9cdf-0576fedd00ce" targetNamespace="http://schemas.microsoft.com/office/2006/metadata/properties" ma:root="true" ma:fieldsID="651164e4316dec5531dda8a489941752" ns3:_="" ns4:_="">
    <xsd:import namespace="92cab994-4b58-476f-99c9-f287baa3ab91"/>
    <xsd:import namespace="4de2f86c-0ecb-4725-9cdf-0576fedd00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ab994-4b58-476f-99c9-f287baa3ab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f86c-0ecb-4725-9cdf-0576fedd0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3B2E0-583A-44DB-A826-C8C5B6526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46455-4B9E-41DE-8A79-01E0DC731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ab994-4b58-476f-99c9-f287baa3ab91"/>
    <ds:schemaRef ds:uri="4de2f86c-0ecb-4725-9cdf-0576fedd0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AB07F-6484-474C-A7E1-1AB15D6C9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32D40-D1EF-4A36-AD69-4BD513581D3A}">
  <ds:schemaRefs>
    <ds:schemaRef ds:uri="http://purl.org/dc/elements/1.1/"/>
    <ds:schemaRef ds:uri="http://schemas.microsoft.com/office/2006/metadata/properties"/>
    <ds:schemaRef ds:uri="4de2f86c-0ecb-4725-9cdf-0576fedd00ce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92cab994-4b58-476f-99c9-f287baa3ab91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SQS India BFSI Profile</vt:lpstr>
    </vt:vector>
  </TitlesOfParts>
  <Company>SQS India BFSI Ltd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SQS India BFSI Profile</dc:title>
  <dc:subject>Nagabhushanam K</dc:subject>
  <dc:creator>satish_sm</dc:creator>
  <cp:keywords/>
  <dc:description/>
  <cp:lastModifiedBy>Nagarajan panneerselvam, EC</cp:lastModifiedBy>
  <cp:revision>2</cp:revision>
  <cp:lastPrinted>2015-02-16T10:27:00Z</cp:lastPrinted>
  <dcterms:created xsi:type="dcterms:W3CDTF">2022-09-07T06:00:00Z</dcterms:created>
  <dcterms:modified xsi:type="dcterms:W3CDTF">2022-09-07T06:00:00Z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0x0101000F23465A98A3AD47BB4149F7F103D1B5</vt:lpwstr>
  </property>
  <property fmtid="{D5CDD505-2E9C-101B-9397-08002B2CF9AE}" pid="3" name="MSIP_Label_7e80a8a9-6b0f-485b-a143-d3a01fe4dac4_Enabled">
    <vt:lpwstr>true</vt:lpwstr>
  </property>
  <property fmtid="{D5CDD505-2E9C-101B-9397-08002B2CF9AE}" pid="4" name="MSIP_Label_7e80a8a9-6b0f-485b-a143-d3a01fe4dac4_SetDate">
    <vt:lpwstr>2022-09-07T06:00:18Z</vt:lpwstr>
  </property>
  <property fmtid="{D5CDD505-2E9C-101B-9397-08002B2CF9AE}" pid="5" name="MSIP_Label_7e80a8a9-6b0f-485b-a143-d3a01fe4dac4_Method">
    <vt:lpwstr>Privileged</vt:lpwstr>
  </property>
  <property fmtid="{D5CDD505-2E9C-101B-9397-08002B2CF9AE}" pid="6" name="MSIP_Label_7e80a8a9-6b0f-485b-a143-d3a01fe4dac4_Name">
    <vt:lpwstr>Internal Use</vt:lpwstr>
  </property>
  <property fmtid="{D5CDD505-2E9C-101B-9397-08002B2CF9AE}" pid="7" name="MSIP_Label_7e80a8a9-6b0f-485b-a143-d3a01fe4dac4_SiteId">
    <vt:lpwstr>fa2187fa-8830-4fa2-8a74-fb8c523dd6c1</vt:lpwstr>
  </property>
  <property fmtid="{D5CDD505-2E9C-101B-9397-08002B2CF9AE}" pid="8" name="MSIP_Label_7e80a8a9-6b0f-485b-a143-d3a01fe4dac4_ActionId">
    <vt:lpwstr>1fe982b6-458d-4849-96fc-0b5f66e9c727</vt:lpwstr>
  </property>
  <property fmtid="{D5CDD505-2E9C-101B-9397-08002B2CF9AE}" pid="9" name="MSIP_Label_7e80a8a9-6b0f-485b-a143-d3a01fe4dac4_ContentBits">
    <vt:lpwstr>2</vt:lpwstr>
  </property>
</Properties>
</file>